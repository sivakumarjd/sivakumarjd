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divdocumentdivPARAGRAPHNAME"/>
        <w:tblW w:w="0" w:type="auto"/>
        <w:tblCellSpacing w:w="0" w:type="dxa"/>
        <w:shd w:val="clear" w:color="auto" w:fill="084B81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0"/>
        <w:gridCol w:w="11902"/>
      </w:tblGrid>
      <w:tr w:rsidR="00C93DE8" w14:paraId="147B053F" w14:textId="77777777" w:rsidTr="001A0C24">
        <w:trPr>
          <w:trHeight w:val="918"/>
          <w:tblCellSpacing w:w="0" w:type="dxa"/>
        </w:trPr>
        <w:tc>
          <w:tcPr>
            <w:tcW w:w="4" w:type="dxa"/>
            <w:shd w:val="clear" w:color="auto" w:fill="084B8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40C881" w14:textId="77777777" w:rsidR="00C93DE8" w:rsidRDefault="00C93DE8" w:rsidP="008D46EB">
            <w:pPr>
              <w:pStyle w:val="NoSpacing"/>
              <w:jc w:val="center"/>
              <w:rPr>
                <w:rFonts w:eastAsia="Century Gothic"/>
              </w:rPr>
            </w:pPr>
          </w:p>
        </w:tc>
        <w:tc>
          <w:tcPr>
            <w:tcW w:w="11902" w:type="dxa"/>
            <w:shd w:val="clear" w:color="auto" w:fill="084B81"/>
            <w:tcMar>
              <w:top w:w="500" w:type="dxa"/>
              <w:left w:w="0" w:type="dxa"/>
              <w:bottom w:w="100" w:type="dxa"/>
              <w:right w:w="0" w:type="dxa"/>
            </w:tcMar>
            <w:hideMark/>
          </w:tcPr>
          <w:p w14:paraId="7B9CFF91" w14:textId="77777777" w:rsidR="00C93DE8" w:rsidRPr="00B04941" w:rsidRDefault="00000000" w:rsidP="008D46EB">
            <w:pPr>
              <w:pStyle w:val="NoSpacing"/>
              <w:jc w:val="center"/>
              <w:rPr>
                <w:rStyle w:val="divPARAGRAPHNAMEdiv"/>
                <w:rFonts w:ascii="Century Gothic" w:eastAsia="Century Gothic" w:hAnsi="Century Gothic" w:cs="Century Gothic"/>
                <w:b/>
                <w:bCs/>
                <w:color w:val="FFFFFF"/>
                <w:sz w:val="56"/>
                <w:szCs w:val="56"/>
                <w:shd w:val="clear" w:color="auto" w:fill="auto"/>
              </w:rPr>
            </w:pPr>
            <w:r w:rsidRPr="00B04941">
              <w:rPr>
                <w:rStyle w:val="span"/>
                <w:rFonts w:ascii="Century Gothic" w:eastAsia="Century Gothic" w:hAnsi="Century Gothic" w:cs="Century Gothic"/>
                <w:b/>
                <w:bCs/>
                <w:color w:val="FFFFFF"/>
                <w:sz w:val="56"/>
                <w:szCs w:val="56"/>
              </w:rPr>
              <w:t>Sivakumar</w:t>
            </w:r>
            <w:r w:rsidRPr="00B04941">
              <w:rPr>
                <w:rStyle w:val="divPARAGRAPHNAMEdiv"/>
                <w:rFonts w:ascii="Century Gothic" w:eastAsia="Century Gothic" w:hAnsi="Century Gothic" w:cs="Century Gothic"/>
                <w:b/>
                <w:bCs/>
                <w:color w:val="FFFFFF"/>
                <w:sz w:val="56"/>
                <w:szCs w:val="56"/>
                <w:shd w:val="clear" w:color="auto" w:fill="auto"/>
              </w:rPr>
              <w:t xml:space="preserve"> </w:t>
            </w:r>
            <w:r w:rsidRPr="00B04941">
              <w:rPr>
                <w:rStyle w:val="span"/>
                <w:rFonts w:ascii="Century Gothic" w:eastAsia="Century Gothic" w:hAnsi="Century Gothic" w:cs="Century Gothic"/>
                <w:b/>
                <w:bCs/>
                <w:color w:val="FFFFFF"/>
                <w:sz w:val="56"/>
                <w:szCs w:val="56"/>
              </w:rPr>
              <w:t>Mani</w:t>
            </w:r>
          </w:p>
          <w:p w14:paraId="54EC9E20" w14:textId="2D7A4F5D" w:rsidR="00C93DE8" w:rsidRPr="00AB3A8C" w:rsidRDefault="00000000" w:rsidP="00451739">
            <w:pPr>
              <w:pStyle w:val="NoSpacing"/>
              <w:jc w:val="center"/>
              <w:rPr>
                <w:rStyle w:val="divPARAGRAPHCNTCdiv"/>
                <w:rFonts w:ascii="Century Gothic" w:eastAsia="Century Gothic" w:hAnsi="Century Gothic" w:cs="Century Gothic"/>
                <w:b/>
                <w:bCs/>
                <w:color w:val="FFFFFF"/>
                <w:sz w:val="18"/>
                <w:szCs w:val="18"/>
                <w:shd w:val="clear" w:color="auto" w:fill="auto"/>
              </w:rPr>
            </w:pPr>
            <w:r w:rsidRPr="00AB3A8C">
              <w:rPr>
                <w:rStyle w:val="span"/>
                <w:rFonts w:ascii="Century Gothic" w:eastAsia="Century Gothic" w:hAnsi="Century Gothic" w:cs="Century Gothic"/>
                <w:b/>
                <w:bCs/>
                <w:color w:val="FFFFFF"/>
                <w:sz w:val="20"/>
                <w:szCs w:val="20"/>
              </w:rPr>
              <w:t>Bengaluru, India</w:t>
            </w:r>
            <w:r w:rsidR="00451739" w:rsidRPr="00AB3A8C">
              <w:rPr>
                <w:rStyle w:val="divPARAGRAPHCNTCdiv"/>
                <w:rFonts w:ascii="Century Gothic" w:eastAsia="Century Gothic" w:hAnsi="Century Gothic" w:cs="Century Gothic"/>
                <w:b/>
                <w:bCs/>
                <w:color w:val="FFFFFF"/>
                <w:sz w:val="20"/>
                <w:szCs w:val="20"/>
                <w:shd w:val="clear" w:color="auto" w:fill="auto"/>
              </w:rPr>
              <w:t xml:space="preserve"> </w:t>
            </w:r>
            <w:r w:rsidR="00451739" w:rsidRPr="00AB3A8C">
              <w:rPr>
                <w:rStyle w:val="sprtr"/>
                <w:rFonts w:ascii="Century Gothic" w:eastAsia="Century Gothic" w:hAnsi="Century Gothic" w:cs="Century Gothic"/>
                <w:b/>
                <w:bCs/>
                <w:color w:val="FFFFFF"/>
                <w:sz w:val="20"/>
                <w:szCs w:val="20"/>
              </w:rPr>
              <w:t>|</w:t>
            </w:r>
            <w:r w:rsidRPr="00AB3A8C">
              <w:rPr>
                <w:rStyle w:val="span"/>
                <w:rFonts w:ascii="Century Gothic" w:eastAsia="Century Gothic" w:hAnsi="Century Gothic" w:cs="Century Gothic"/>
                <w:b/>
                <w:bCs/>
                <w:color w:val="FFFFFF"/>
                <w:sz w:val="20"/>
                <w:szCs w:val="20"/>
              </w:rPr>
              <w:t>+91 9994025695</w:t>
            </w:r>
            <w:r w:rsidR="00900CD8">
              <w:rPr>
                <w:rStyle w:val="span"/>
                <w:rFonts w:ascii="Century Gothic" w:eastAsia="Century Gothic" w:hAnsi="Century Gothic" w:cs="Century Gothic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AB3A8C">
              <w:rPr>
                <w:rStyle w:val="sprtr"/>
                <w:rFonts w:ascii="Century Gothic" w:eastAsia="Century Gothic" w:hAnsi="Century Gothic" w:cs="Century Gothic"/>
                <w:b/>
                <w:bCs/>
                <w:color w:val="FFFFFF"/>
                <w:sz w:val="20"/>
                <w:szCs w:val="20"/>
              </w:rPr>
              <w:t>|</w:t>
            </w:r>
            <w:r w:rsidRPr="00AB3A8C">
              <w:rPr>
                <w:rStyle w:val="span"/>
                <w:rFonts w:ascii="Century Gothic" w:eastAsia="Century Gothic" w:hAnsi="Century Gothic" w:cs="Century Gothic"/>
                <w:b/>
                <w:bCs/>
                <w:color w:val="FFFFFF"/>
                <w:sz w:val="20"/>
                <w:szCs w:val="20"/>
              </w:rPr>
              <w:t>sivakumarjd@gmail.com</w:t>
            </w:r>
            <w:r w:rsidR="00451739" w:rsidRPr="00AB3A8C">
              <w:rPr>
                <w:rStyle w:val="span"/>
                <w:rFonts w:ascii="Century Gothic" w:eastAsia="Century Gothic" w:hAnsi="Century Gothic" w:cs="Century Gothic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451739" w:rsidRPr="00AB3A8C">
              <w:rPr>
                <w:rStyle w:val="sprtr"/>
                <w:rFonts w:ascii="Century Gothic" w:eastAsia="Century Gothic" w:hAnsi="Century Gothic" w:cs="Century Gothic"/>
                <w:b/>
                <w:bCs/>
                <w:color w:val="FFFFFF"/>
                <w:sz w:val="20"/>
                <w:szCs w:val="20"/>
              </w:rPr>
              <w:t>|</w:t>
            </w:r>
            <w:hyperlink r:id="rId7" w:history="1">
              <w:r w:rsidR="00451739" w:rsidRPr="00AB3A8C">
                <w:rPr>
                  <w:rStyle w:val="span"/>
                  <w:rFonts w:ascii="Century Gothic" w:eastAsia="Century Gothic" w:hAnsi="Century Gothic"/>
                  <w:b/>
                  <w:bCs/>
                  <w:color w:val="FFFFFF"/>
                  <w:sz w:val="20"/>
                  <w:szCs w:val="20"/>
                  <w:u w:val="single"/>
                </w:rPr>
                <w:t>GitHub</w:t>
              </w:r>
            </w:hyperlink>
            <w:r w:rsidR="00451739" w:rsidRPr="00AB3A8C">
              <w:rPr>
                <w:rStyle w:val="span"/>
                <w:rFonts w:ascii="Century Gothic" w:eastAsia="Century Gothic" w:hAnsi="Century Gothic"/>
                <w:b/>
                <w:bCs/>
                <w:sz w:val="20"/>
                <w:szCs w:val="20"/>
              </w:rPr>
              <w:t xml:space="preserve"> </w:t>
            </w:r>
            <w:r w:rsidR="00451739" w:rsidRPr="00AB3A8C">
              <w:rPr>
                <w:rStyle w:val="sprtr"/>
                <w:rFonts w:ascii="Century Gothic" w:eastAsia="Century Gothic" w:hAnsi="Century Gothic" w:cs="Century Gothic"/>
                <w:b/>
                <w:bCs/>
                <w:color w:val="FFFFFF"/>
                <w:sz w:val="20"/>
                <w:szCs w:val="20"/>
              </w:rPr>
              <w:t>|</w:t>
            </w:r>
            <w:hyperlink r:id="rId8" w:history="1">
              <w:r w:rsidR="00900CD8">
                <w:rPr>
                  <w:rStyle w:val="span"/>
                  <w:rFonts w:ascii="Century Gothic" w:eastAsia="Century Gothic" w:hAnsi="Century Gothic"/>
                  <w:b/>
                  <w:bCs/>
                  <w:color w:val="FFFFFF"/>
                  <w:sz w:val="20"/>
                  <w:szCs w:val="20"/>
                  <w:u w:val="single"/>
                </w:rPr>
                <w:t>LinkedIn</w:t>
              </w:r>
            </w:hyperlink>
            <w:r w:rsidR="00900CD8">
              <w:t xml:space="preserve"> </w:t>
            </w:r>
            <w:r w:rsidR="00FF0F0A" w:rsidRPr="00AB3A8C">
              <w:rPr>
                <w:rStyle w:val="sprtr"/>
                <w:rFonts w:ascii="Century Gothic" w:eastAsia="Century Gothic" w:hAnsi="Century Gothic" w:cs="Century Gothic"/>
                <w:b/>
                <w:bCs/>
                <w:color w:val="FFFFFF"/>
                <w:sz w:val="20"/>
                <w:szCs w:val="20"/>
              </w:rPr>
              <w:t>|</w:t>
            </w:r>
            <w:hyperlink r:id="rId9" w:history="1">
              <w:r w:rsidR="00900CD8">
                <w:rPr>
                  <w:rStyle w:val="span"/>
                  <w:rFonts w:ascii="Century Gothic" w:eastAsia="Century Gothic" w:hAnsi="Century Gothic"/>
                  <w:b/>
                  <w:bCs/>
                  <w:color w:val="FFFFFF"/>
                  <w:sz w:val="20"/>
                  <w:szCs w:val="20"/>
                  <w:u w:val="single"/>
                </w:rPr>
                <w:t>Portfolio</w:t>
              </w:r>
            </w:hyperlink>
          </w:p>
        </w:tc>
      </w:tr>
    </w:tbl>
    <w:p w14:paraId="4E8510A3" w14:textId="77777777" w:rsidR="00C93DE8" w:rsidRDefault="00C93DE8">
      <w:pPr>
        <w:rPr>
          <w:vanish/>
        </w:rPr>
        <w:sectPr w:rsidR="00C93DE8">
          <w:headerReference w:type="default" r:id="rId10"/>
          <w:footerReference w:type="default" r:id="rId11"/>
          <w:pgSz w:w="11906" w:h="16838"/>
          <w:pgMar w:top="0" w:right="840" w:bottom="400" w:left="0" w:header="0" w:footer="0" w:gutter="0"/>
          <w:cols w:space="720"/>
        </w:sectPr>
      </w:pPr>
    </w:p>
    <w:tbl>
      <w:tblPr>
        <w:tblStyle w:val="displaytable"/>
        <w:tblW w:w="1600" w:type="dxa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600"/>
      </w:tblGrid>
      <w:tr w:rsidR="00C93DE8" w14:paraId="386B44F0" w14:textId="77777777">
        <w:trPr>
          <w:tblCellSpacing w:w="0" w:type="dxa"/>
        </w:trPr>
        <w:tc>
          <w:tcPr>
            <w:tcW w:w="1600" w:type="dxa"/>
            <w:tcMar>
              <w:top w:w="38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69FB83A" w14:textId="77777777" w:rsidR="00C93DE8" w:rsidRDefault="00000000">
            <w:pPr>
              <w:pStyle w:val="topborder"/>
              <w:rPr>
                <w:rStyle w:val="divdocumentdivSECTIONCNTCdivsectionnotbtnlnkdisplaycell"/>
                <w:rFonts w:ascii="Century Gothic" w:eastAsia="Century Gothic" w:hAnsi="Century Gothic" w:cs="Century Gothic"/>
                <w:color w:val="231F20"/>
              </w:rPr>
            </w:pPr>
            <w:r>
              <w:rPr>
                <w:rStyle w:val="divdocumentdivSECTIONCNTCdivsectionnotbtnlnkdisplaycell"/>
                <w:rFonts w:ascii="Century Gothic" w:eastAsia="Century Gothic" w:hAnsi="Century Gothic" w:cs="Century Gothic"/>
                <w:color w:val="231F20"/>
              </w:rPr>
              <w:t> </w:t>
            </w:r>
          </w:p>
        </w:tc>
      </w:tr>
    </w:tbl>
    <w:p w14:paraId="06408A0D" w14:textId="77777777" w:rsidR="00C93DE8" w:rsidRDefault="00000000">
      <w:pPr>
        <w:pStyle w:val="divdocumentdivsectiontitle"/>
        <w:rPr>
          <w:rFonts w:ascii="Century Gothic" w:eastAsia="Century Gothic" w:hAnsi="Century Gothic" w:cs="Century Gothic"/>
          <w:b/>
          <w:bCs/>
        </w:rPr>
      </w:pPr>
      <w:r>
        <w:rPr>
          <w:rFonts w:ascii="Century Gothic" w:eastAsia="Century Gothic" w:hAnsi="Century Gothic" w:cs="Century Gothic"/>
          <w:b/>
          <w:bCs/>
        </w:rPr>
        <w:t>Experience</w:t>
      </w:r>
    </w:p>
    <w:p w14:paraId="74FCC68C" w14:textId="2E91044E" w:rsidR="00C93DE8" w:rsidRDefault="00000000">
      <w:pPr>
        <w:pStyle w:val="divdocumentsinglecolumn"/>
        <w:spacing w:line="280" w:lineRule="atLeast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jobtitle"/>
          <w:rFonts w:ascii="Century Gothic" w:eastAsia="Century Gothic" w:hAnsi="Century Gothic" w:cs="Century Gothic"/>
          <w:color w:val="231F20"/>
          <w:sz w:val="18"/>
          <w:szCs w:val="18"/>
        </w:rPr>
        <w:t>Senior Technical Lead</w:t>
      </w: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 </w:t>
      </w:r>
      <w:r w:rsidR="00774F30" w:rsidRPr="00774F30">
        <w:rPr>
          <w:rStyle w:val="jobtitle"/>
          <w:rFonts w:ascii="Century Gothic" w:eastAsia="Century Gothic" w:hAnsi="Century Gothic" w:cs="Century Gothic"/>
          <w:color w:val="231F20"/>
          <w:sz w:val="18"/>
          <w:szCs w:val="18"/>
        </w:rPr>
        <w:t>– C</w:t>
      </w:r>
      <w:r w:rsidR="00774F30">
        <w:rPr>
          <w:rStyle w:val="jobtitle"/>
          <w:rFonts w:ascii="Century Gothic" w:eastAsia="Century Gothic" w:hAnsi="Century Gothic" w:cs="Century Gothic"/>
          <w:color w:val="231F20"/>
          <w:sz w:val="18"/>
          <w:szCs w:val="18"/>
        </w:rPr>
        <w:t>lou</w:t>
      </w:r>
      <w:r w:rsidR="00774F30" w:rsidRPr="00774F30">
        <w:rPr>
          <w:rStyle w:val="jobtitle"/>
          <w:rFonts w:ascii="Century Gothic" w:eastAsia="Century Gothic" w:hAnsi="Century Gothic" w:cs="Century Gothic"/>
          <w:color w:val="231F20"/>
          <w:sz w:val="18"/>
          <w:szCs w:val="18"/>
        </w:rPr>
        <w:t>d &amp; DevOps</w:t>
      </w:r>
      <w:r w:rsidR="00774F30">
        <w:rPr>
          <w:rStyle w:val="jobtitle"/>
          <w:rFonts w:ascii="Century Gothic" w:eastAsia="Century Gothic" w:hAnsi="Century Gothic" w:cs="Century Gothic"/>
          <w:color w:val="231F20"/>
          <w:sz w:val="18"/>
          <w:szCs w:val="18"/>
        </w:rPr>
        <w:t xml:space="preserve"> </w:t>
      </w: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| 07/2023 - Current</w:t>
      </w:r>
      <w:r>
        <w:rPr>
          <w:rStyle w:val="singlecolumnspanpaddedlinenth-child1"/>
          <w:rFonts w:ascii="Century Gothic" w:eastAsia="Century Gothic" w:hAnsi="Century Gothic" w:cs="Century Gothic"/>
          <w:color w:val="231F20"/>
          <w:sz w:val="18"/>
          <w:szCs w:val="18"/>
        </w:rPr>
        <w:t xml:space="preserve"> </w:t>
      </w:r>
    </w:p>
    <w:p w14:paraId="2059E10C" w14:textId="77777777" w:rsidR="00C93DE8" w:rsidRDefault="00000000">
      <w:pPr>
        <w:pStyle w:val="spanpaddedline"/>
        <w:spacing w:line="280" w:lineRule="atLeast"/>
        <w:rPr>
          <w:rFonts w:ascii="Century Gothic" w:eastAsia="Century Gothic" w:hAnsi="Century Gothic" w:cs="Century Gothic"/>
          <w:b/>
          <w:bCs/>
          <w:color w:val="00000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Standard Chartered Bank - Bangalore, India</w:t>
      </w:r>
      <w:r>
        <w:rPr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 </w:t>
      </w:r>
    </w:p>
    <w:p w14:paraId="170501AD" w14:textId="05C84E9D" w:rsidR="00B04941" w:rsidRDefault="00B04941">
      <w:pPr>
        <w:pStyle w:val="divdocumentulli"/>
        <w:numPr>
          <w:ilvl w:val="0"/>
          <w:numId w:val="1"/>
        </w:numPr>
        <w:spacing w:line="280" w:lineRule="atLeast"/>
        <w:ind w:left="380" w:hanging="283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 w:rsidRPr="00B04941">
        <w:rPr>
          <w:rFonts w:ascii="Century Gothic" w:eastAsia="Century Gothic" w:hAnsi="Century Gothic" w:cs="Century Gothic"/>
          <w:color w:val="231F20"/>
          <w:sz w:val="18"/>
          <w:szCs w:val="18"/>
        </w:rPr>
        <w:t xml:space="preserve">Migrated Git-based repositories from </w:t>
      </w:r>
      <w:r w:rsidRPr="00C549D3">
        <w:rPr>
          <w:rFonts w:ascii="Century Gothic" w:eastAsia="Century Gothic" w:hAnsi="Century Gothic" w:cs="Century Gothic"/>
          <w:b/>
          <w:bCs/>
          <w:color w:val="231F20"/>
          <w:sz w:val="18"/>
          <w:szCs w:val="18"/>
        </w:rPr>
        <w:t>Bitbucket</w:t>
      </w:r>
      <w:r w:rsidRPr="00B04941">
        <w:rPr>
          <w:rFonts w:ascii="Century Gothic" w:eastAsia="Century Gothic" w:hAnsi="Century Gothic" w:cs="Century Gothic"/>
          <w:color w:val="231F20"/>
          <w:sz w:val="18"/>
          <w:szCs w:val="18"/>
        </w:rPr>
        <w:t xml:space="preserve"> to </w:t>
      </w:r>
      <w:r w:rsidRPr="00C549D3">
        <w:rPr>
          <w:rFonts w:ascii="Century Gothic" w:eastAsia="Century Gothic" w:hAnsi="Century Gothic" w:cs="Century Gothic"/>
          <w:b/>
          <w:bCs/>
          <w:color w:val="231F20"/>
          <w:sz w:val="18"/>
          <w:szCs w:val="18"/>
        </w:rPr>
        <w:t xml:space="preserve">Azure Repos </w:t>
      </w:r>
      <w:r w:rsidRPr="00B04941">
        <w:rPr>
          <w:rFonts w:ascii="Century Gothic" w:eastAsia="Century Gothic" w:hAnsi="Century Gothic" w:cs="Century Gothic"/>
          <w:color w:val="231F20"/>
          <w:sz w:val="18"/>
          <w:szCs w:val="18"/>
        </w:rPr>
        <w:t>for the eStatement banking application across multiple countries.</w:t>
      </w:r>
    </w:p>
    <w:p w14:paraId="75144B05" w14:textId="79C576D3" w:rsidR="00B04941" w:rsidRDefault="002112D2">
      <w:pPr>
        <w:pStyle w:val="divdocumentulli"/>
        <w:numPr>
          <w:ilvl w:val="0"/>
          <w:numId w:val="1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Worked</w:t>
      </w:r>
      <w:r w:rsidR="00B04941" w:rsidRPr="00B04941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 </w:t>
      </w: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on </w:t>
      </w:r>
      <w:r w:rsidR="00B04941" w:rsidRPr="00B04941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assigned repo migrations via </w:t>
      </w:r>
      <w:r w:rsidR="00B04941" w:rsidRPr="00900CD8">
        <w:rPr>
          <w:rStyle w:val="span"/>
          <w:rFonts w:ascii="Century Gothic" w:eastAsia="Century Gothic" w:hAnsi="Century Gothic" w:cs="Century Gothic"/>
          <w:b/>
          <w:bCs/>
          <w:color w:val="231F20"/>
          <w:sz w:val="18"/>
          <w:szCs w:val="18"/>
        </w:rPr>
        <w:t>JIRA</w:t>
      </w:r>
      <w:r w:rsidR="00B04941" w:rsidRPr="00B04941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, updated </w:t>
      </w:r>
      <w:r w:rsidR="00B04941" w:rsidRPr="00C549D3">
        <w:rPr>
          <w:rStyle w:val="span"/>
          <w:rFonts w:ascii="Century Gothic" w:eastAsia="Century Gothic" w:hAnsi="Century Gothic" w:cs="Century Gothic"/>
          <w:b/>
          <w:bCs/>
          <w:color w:val="231F20"/>
          <w:sz w:val="18"/>
          <w:szCs w:val="18"/>
        </w:rPr>
        <w:t>Jenkins CI/CD</w:t>
      </w:r>
      <w:r w:rsidR="00B04941" w:rsidRPr="00B04941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 pipelines, and deployed applications to testing and production.</w:t>
      </w:r>
    </w:p>
    <w:p w14:paraId="0D278ACA" w14:textId="6EE29435" w:rsidR="00B04941" w:rsidRDefault="00B04941">
      <w:pPr>
        <w:pStyle w:val="divdocumentulli"/>
        <w:numPr>
          <w:ilvl w:val="0"/>
          <w:numId w:val="1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 w:rsidRPr="00B04941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Automated deployment processes using </w:t>
      </w:r>
      <w:r w:rsidRPr="00C549D3">
        <w:rPr>
          <w:rStyle w:val="span"/>
          <w:rFonts w:ascii="Century Gothic" w:eastAsia="Century Gothic" w:hAnsi="Century Gothic" w:cs="Century Gothic"/>
          <w:b/>
          <w:bCs/>
          <w:color w:val="231F20"/>
          <w:sz w:val="18"/>
          <w:szCs w:val="18"/>
        </w:rPr>
        <w:t>Ansible</w:t>
      </w:r>
      <w:r w:rsidRPr="00B04941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 scripts for data center-hosted applications.</w:t>
      </w:r>
    </w:p>
    <w:p w14:paraId="4F70C96C" w14:textId="1B24C5DE" w:rsidR="00B04941" w:rsidRDefault="00B04941">
      <w:pPr>
        <w:pStyle w:val="divdocumentulli"/>
        <w:numPr>
          <w:ilvl w:val="0"/>
          <w:numId w:val="1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 w:rsidRPr="00B04941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Currently working on the Catalyst Project, </w:t>
      </w:r>
      <w:r w:rsidR="00C549D3" w:rsidRPr="00C549D3">
        <w:rPr>
          <w:rStyle w:val="span"/>
          <w:rFonts w:ascii="Century Gothic" w:eastAsia="Century Gothic" w:hAnsi="Century Gothic" w:cs="Century Gothic"/>
          <w:b/>
          <w:bCs/>
          <w:color w:val="231F20"/>
          <w:sz w:val="18"/>
          <w:szCs w:val="18"/>
        </w:rPr>
        <w:t xml:space="preserve">DC </w:t>
      </w:r>
      <w:r w:rsidRPr="00C549D3">
        <w:rPr>
          <w:rStyle w:val="span"/>
          <w:rFonts w:ascii="Century Gothic" w:eastAsia="Century Gothic" w:hAnsi="Century Gothic" w:cs="Century Gothic"/>
          <w:b/>
          <w:bCs/>
          <w:color w:val="231F20"/>
          <w:sz w:val="18"/>
          <w:szCs w:val="18"/>
        </w:rPr>
        <w:t>migration</w:t>
      </w:r>
      <w:r w:rsidRPr="00B04941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 from Brown DC to Green DC as part of a tech simplification initiative.</w:t>
      </w:r>
    </w:p>
    <w:p w14:paraId="300F85A6" w14:textId="7A0F9C0A" w:rsidR="00B04941" w:rsidRDefault="00B04941">
      <w:pPr>
        <w:pStyle w:val="divdocumentulli"/>
        <w:numPr>
          <w:ilvl w:val="0"/>
          <w:numId w:val="1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 w:rsidRPr="00B04941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Currently working on Green DC adoption, including </w:t>
      </w:r>
      <w:r w:rsidRPr="00C549D3">
        <w:rPr>
          <w:rStyle w:val="span"/>
          <w:rFonts w:ascii="Century Gothic" w:eastAsia="Century Gothic" w:hAnsi="Century Gothic" w:cs="Century Gothic"/>
          <w:b/>
          <w:bCs/>
          <w:color w:val="231F20"/>
          <w:sz w:val="18"/>
          <w:szCs w:val="18"/>
        </w:rPr>
        <w:t xml:space="preserve">CI/CD pipeline </w:t>
      </w:r>
      <w:r w:rsidR="00C549D3" w:rsidRPr="00C549D3">
        <w:rPr>
          <w:rStyle w:val="span"/>
          <w:rFonts w:ascii="Century Gothic" w:eastAsia="Century Gothic" w:hAnsi="Century Gothic" w:cs="Century Gothic"/>
          <w:b/>
          <w:bCs/>
          <w:color w:val="231F20"/>
          <w:sz w:val="18"/>
          <w:szCs w:val="18"/>
        </w:rPr>
        <w:t>automation</w:t>
      </w:r>
      <w:r w:rsidRPr="00B04941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, </w:t>
      </w:r>
      <w:r w:rsidRPr="00C549D3">
        <w:rPr>
          <w:rStyle w:val="span"/>
          <w:rFonts w:ascii="Century Gothic" w:eastAsia="Century Gothic" w:hAnsi="Century Gothic" w:cs="Century Gothic"/>
          <w:b/>
          <w:bCs/>
          <w:color w:val="231F20"/>
          <w:sz w:val="18"/>
          <w:szCs w:val="18"/>
        </w:rPr>
        <w:t>containerization</w:t>
      </w:r>
      <w:r w:rsidRPr="00B04941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, and deployment on </w:t>
      </w:r>
      <w:r w:rsidRPr="00C549D3">
        <w:rPr>
          <w:rStyle w:val="span"/>
          <w:rFonts w:ascii="Century Gothic" w:eastAsia="Century Gothic" w:hAnsi="Century Gothic" w:cs="Century Gothic"/>
          <w:b/>
          <w:bCs/>
          <w:color w:val="231F20"/>
          <w:sz w:val="18"/>
          <w:szCs w:val="18"/>
        </w:rPr>
        <w:t>SKE (Standard Chartered Kubernetes Engine)</w:t>
      </w:r>
      <w:r w:rsidRPr="00B04941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.</w:t>
      </w:r>
    </w:p>
    <w:p w14:paraId="696E1E8F" w14:textId="1F44BD3F" w:rsidR="00B04941" w:rsidRDefault="00B04941">
      <w:pPr>
        <w:pStyle w:val="divdocumentulli"/>
        <w:numPr>
          <w:ilvl w:val="0"/>
          <w:numId w:val="1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 w:rsidRPr="00B04941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Conducted current production system </w:t>
      </w:r>
      <w:r w:rsidRPr="00C549D3">
        <w:rPr>
          <w:rStyle w:val="span"/>
          <w:rFonts w:ascii="Century Gothic" w:eastAsia="Century Gothic" w:hAnsi="Century Gothic" w:cs="Century Gothic"/>
          <w:b/>
          <w:bCs/>
          <w:color w:val="231F20"/>
          <w:sz w:val="18"/>
          <w:szCs w:val="18"/>
        </w:rPr>
        <w:t>capacity analysis</w:t>
      </w:r>
      <w:r w:rsidRPr="00B04941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, evaluating </w:t>
      </w:r>
      <w:r w:rsidRPr="00C549D3">
        <w:rPr>
          <w:rStyle w:val="span"/>
          <w:rFonts w:ascii="Century Gothic" w:eastAsia="Century Gothic" w:hAnsi="Century Gothic" w:cs="Century Gothic"/>
          <w:b/>
          <w:bCs/>
          <w:color w:val="231F20"/>
          <w:sz w:val="18"/>
          <w:szCs w:val="18"/>
        </w:rPr>
        <w:t>compute</w:t>
      </w:r>
      <w:r w:rsidRPr="00B04941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 power, </w:t>
      </w:r>
      <w:r w:rsidRPr="00C549D3">
        <w:rPr>
          <w:rStyle w:val="span"/>
          <w:rFonts w:ascii="Century Gothic" w:eastAsia="Century Gothic" w:hAnsi="Century Gothic" w:cs="Century Gothic"/>
          <w:b/>
          <w:bCs/>
          <w:color w:val="231F20"/>
          <w:sz w:val="18"/>
          <w:szCs w:val="18"/>
        </w:rPr>
        <w:t>NAS</w:t>
      </w:r>
      <w:r w:rsidRPr="00B04941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, </w:t>
      </w:r>
      <w:r w:rsidR="00E62998" w:rsidRPr="00C549D3">
        <w:rPr>
          <w:rStyle w:val="span"/>
          <w:rFonts w:ascii="Century Gothic" w:eastAsia="Century Gothic" w:hAnsi="Century Gothic" w:cs="Century Gothic"/>
          <w:b/>
          <w:bCs/>
          <w:color w:val="231F20"/>
          <w:sz w:val="18"/>
          <w:szCs w:val="18"/>
        </w:rPr>
        <w:t>S</w:t>
      </w:r>
      <w:r w:rsidRPr="00C549D3">
        <w:rPr>
          <w:rStyle w:val="span"/>
          <w:rFonts w:ascii="Century Gothic" w:eastAsia="Century Gothic" w:hAnsi="Century Gothic" w:cs="Century Gothic"/>
          <w:b/>
          <w:bCs/>
          <w:color w:val="231F20"/>
          <w:sz w:val="18"/>
          <w:szCs w:val="18"/>
        </w:rPr>
        <w:t>torage</w:t>
      </w:r>
      <w:r w:rsidRPr="00B04941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, </w:t>
      </w:r>
      <w:r w:rsidR="00E62998" w:rsidRPr="00C549D3">
        <w:rPr>
          <w:rStyle w:val="span"/>
          <w:rFonts w:ascii="Century Gothic" w:eastAsia="Century Gothic" w:hAnsi="Century Gothic" w:cs="Century Gothic"/>
          <w:b/>
          <w:bCs/>
          <w:color w:val="231F20"/>
          <w:sz w:val="18"/>
          <w:szCs w:val="18"/>
        </w:rPr>
        <w:t>Data migration</w:t>
      </w:r>
      <w:r w:rsidR="00E62998" w:rsidRPr="00B04941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 strategies </w:t>
      </w:r>
      <w:r w:rsidRPr="00B04941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and integration system connectivity.</w:t>
      </w:r>
    </w:p>
    <w:p w14:paraId="55B7EFD1" w14:textId="4E790794" w:rsidR="00B04941" w:rsidRDefault="00B04941">
      <w:pPr>
        <w:pStyle w:val="divdocumentulli"/>
        <w:numPr>
          <w:ilvl w:val="0"/>
          <w:numId w:val="1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 w:rsidRPr="00B04941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Developed </w:t>
      </w:r>
      <w:r w:rsidRPr="00C549D3">
        <w:rPr>
          <w:rStyle w:val="span"/>
          <w:rFonts w:ascii="Century Gothic" w:eastAsia="Century Gothic" w:hAnsi="Century Gothic" w:cs="Century Gothic"/>
          <w:b/>
          <w:bCs/>
          <w:color w:val="231F20"/>
          <w:sz w:val="18"/>
          <w:szCs w:val="18"/>
        </w:rPr>
        <w:t>Azure DevOps</w:t>
      </w:r>
      <w:r w:rsidRPr="00B04941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 YAML pipelines, ensuring compliance with governance templates and successfully deploying applications to Kubernetes clusters.</w:t>
      </w:r>
    </w:p>
    <w:p w14:paraId="5D15B394" w14:textId="39C8147E" w:rsidR="00B04941" w:rsidRDefault="00B04941">
      <w:pPr>
        <w:pStyle w:val="divdocumentulli"/>
        <w:numPr>
          <w:ilvl w:val="0"/>
          <w:numId w:val="1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 w:rsidRPr="00B04941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Created and reviewed Kubernetes YAML files, covering </w:t>
      </w:r>
      <w:r w:rsidRPr="00C549D3">
        <w:rPr>
          <w:rStyle w:val="span"/>
          <w:rFonts w:ascii="Century Gothic" w:eastAsia="Century Gothic" w:hAnsi="Century Gothic" w:cs="Century Gothic"/>
          <w:b/>
          <w:bCs/>
          <w:color w:val="231F20"/>
          <w:sz w:val="18"/>
          <w:szCs w:val="18"/>
        </w:rPr>
        <w:t>compute, storage, networking</w:t>
      </w:r>
      <w:r w:rsidR="00900CD8">
        <w:rPr>
          <w:rStyle w:val="span"/>
          <w:rFonts w:ascii="Century Gothic" w:eastAsia="Century Gothic" w:hAnsi="Century Gothic" w:cs="Century Gothic"/>
          <w:b/>
          <w:bCs/>
          <w:color w:val="231F20"/>
          <w:sz w:val="18"/>
          <w:szCs w:val="18"/>
        </w:rPr>
        <w:t xml:space="preserve"> </w:t>
      </w:r>
      <w:r w:rsidRPr="00C549D3">
        <w:rPr>
          <w:rStyle w:val="span"/>
          <w:rFonts w:ascii="Century Gothic" w:eastAsia="Century Gothic" w:hAnsi="Century Gothic" w:cs="Century Gothic"/>
          <w:b/>
          <w:bCs/>
          <w:color w:val="231F20"/>
          <w:sz w:val="18"/>
          <w:szCs w:val="18"/>
        </w:rPr>
        <w:t>and filesystem requirements</w:t>
      </w:r>
      <w:r w:rsidRPr="00B04941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, with solution architects.</w:t>
      </w:r>
    </w:p>
    <w:p w14:paraId="6C99F277" w14:textId="67D33777" w:rsidR="00B04941" w:rsidRDefault="00B04941">
      <w:pPr>
        <w:pStyle w:val="divdocumentulli"/>
        <w:numPr>
          <w:ilvl w:val="0"/>
          <w:numId w:val="1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 w:rsidRPr="00B04941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Built </w:t>
      </w:r>
      <w:r w:rsidRPr="00C549D3">
        <w:rPr>
          <w:rStyle w:val="span"/>
          <w:rFonts w:ascii="Century Gothic" w:eastAsia="Century Gothic" w:hAnsi="Century Gothic" w:cs="Century Gothic"/>
          <w:b/>
          <w:bCs/>
          <w:color w:val="231F20"/>
          <w:sz w:val="18"/>
          <w:szCs w:val="18"/>
        </w:rPr>
        <w:t>Dockerfiles</w:t>
      </w:r>
      <w:r w:rsidRPr="00B04941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 to </w:t>
      </w:r>
      <w:r w:rsidRPr="00C549D3">
        <w:rPr>
          <w:rStyle w:val="span"/>
          <w:rFonts w:ascii="Century Gothic" w:eastAsia="Century Gothic" w:hAnsi="Century Gothic" w:cs="Century Gothic"/>
          <w:b/>
          <w:bCs/>
          <w:color w:val="231F20"/>
          <w:sz w:val="18"/>
          <w:szCs w:val="18"/>
        </w:rPr>
        <w:t>containerize applications</w:t>
      </w:r>
      <w:r w:rsidRPr="00B04941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 across multiple countries and integrated them into the </w:t>
      </w:r>
      <w:r w:rsidR="00900CD8" w:rsidRPr="00900CD8">
        <w:rPr>
          <w:rStyle w:val="span"/>
          <w:rFonts w:ascii="Century Gothic" w:eastAsia="Century Gothic" w:hAnsi="Century Gothic" w:cs="Century Gothic"/>
          <w:b/>
          <w:bCs/>
          <w:color w:val="231F20"/>
          <w:sz w:val="18"/>
          <w:szCs w:val="18"/>
        </w:rPr>
        <w:t xml:space="preserve">Azure </w:t>
      </w:r>
      <w:r w:rsidRPr="00900CD8">
        <w:rPr>
          <w:rStyle w:val="span"/>
          <w:rFonts w:ascii="Century Gothic" w:eastAsia="Century Gothic" w:hAnsi="Century Gothic" w:cs="Century Gothic"/>
          <w:b/>
          <w:bCs/>
          <w:color w:val="231F20"/>
          <w:sz w:val="18"/>
          <w:szCs w:val="18"/>
        </w:rPr>
        <w:t>CI/CD pipeline</w:t>
      </w:r>
      <w:r w:rsidRPr="00B04941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.</w:t>
      </w:r>
    </w:p>
    <w:p w14:paraId="0D138A8F" w14:textId="0559C912" w:rsidR="00B04941" w:rsidRDefault="00B04941">
      <w:pPr>
        <w:pStyle w:val="divdocumentulli"/>
        <w:numPr>
          <w:ilvl w:val="0"/>
          <w:numId w:val="1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 w:rsidRPr="00B04941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Deployed applications on </w:t>
      </w:r>
      <w:r w:rsidRPr="00C549D3">
        <w:rPr>
          <w:rStyle w:val="span"/>
          <w:rFonts w:ascii="Century Gothic" w:eastAsia="Century Gothic" w:hAnsi="Century Gothic" w:cs="Century Gothic"/>
          <w:b/>
          <w:bCs/>
          <w:color w:val="231F20"/>
          <w:sz w:val="18"/>
          <w:szCs w:val="18"/>
        </w:rPr>
        <w:t>SKE (Standard Chartered Kubernetes Engine</w:t>
      </w:r>
      <w:r w:rsidRPr="00B04941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) via Azure CI/CD pipelines.</w:t>
      </w:r>
    </w:p>
    <w:p w14:paraId="2CAD4A20" w14:textId="0E2D48F8" w:rsidR="00B04941" w:rsidRDefault="00B04941">
      <w:pPr>
        <w:pStyle w:val="divdocumentulli"/>
        <w:numPr>
          <w:ilvl w:val="0"/>
          <w:numId w:val="1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 w:rsidRPr="00B04941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Configured applications in the </w:t>
      </w:r>
      <w:r w:rsidRPr="00C549D3">
        <w:rPr>
          <w:rStyle w:val="span"/>
          <w:rFonts w:ascii="Century Gothic" w:eastAsia="Century Gothic" w:hAnsi="Century Gothic" w:cs="Century Gothic"/>
          <w:b/>
          <w:bCs/>
          <w:color w:val="231F20"/>
          <w:sz w:val="18"/>
          <w:szCs w:val="18"/>
        </w:rPr>
        <w:t>Central Observability Platform (COP)</w:t>
      </w:r>
      <w:r w:rsidRPr="00B04941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 to enable log analysis and performance monitoring using </w:t>
      </w:r>
      <w:r w:rsidRPr="00C549D3">
        <w:rPr>
          <w:rStyle w:val="span"/>
          <w:rFonts w:ascii="Century Gothic" w:eastAsia="Century Gothic" w:hAnsi="Century Gothic" w:cs="Century Gothic"/>
          <w:b/>
          <w:bCs/>
          <w:color w:val="231F20"/>
          <w:sz w:val="18"/>
          <w:szCs w:val="18"/>
        </w:rPr>
        <w:t>Prometheus</w:t>
      </w:r>
      <w:r w:rsidRPr="00B04941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 and </w:t>
      </w:r>
      <w:r w:rsidRPr="00C549D3">
        <w:rPr>
          <w:rStyle w:val="span"/>
          <w:rFonts w:ascii="Century Gothic" w:eastAsia="Century Gothic" w:hAnsi="Century Gothic" w:cs="Century Gothic"/>
          <w:b/>
          <w:bCs/>
          <w:color w:val="231F20"/>
          <w:sz w:val="18"/>
          <w:szCs w:val="18"/>
        </w:rPr>
        <w:t>Grafana</w:t>
      </w:r>
      <w:r w:rsidRPr="00B04941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.</w:t>
      </w:r>
    </w:p>
    <w:p w14:paraId="78AEF4F1" w14:textId="41782147" w:rsidR="00C93DE8" w:rsidRDefault="00774F30">
      <w:pPr>
        <w:pStyle w:val="divdocumentsinglecolumn"/>
        <w:spacing w:before="300" w:line="280" w:lineRule="atLeast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 w:rsidRPr="00774F30">
        <w:rPr>
          <w:rStyle w:val="jobtitle"/>
          <w:rFonts w:ascii="Century Gothic" w:eastAsia="Century Gothic" w:hAnsi="Century Gothic" w:cs="Century Gothic"/>
          <w:color w:val="231F20"/>
          <w:sz w:val="18"/>
          <w:szCs w:val="18"/>
        </w:rPr>
        <w:t>Technical Lead</w:t>
      </w:r>
      <w:r w:rsidRPr="00774F30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 </w:t>
      </w:r>
      <w:r w:rsidRPr="00774F30">
        <w:rPr>
          <w:rStyle w:val="jobtitle"/>
          <w:rFonts w:ascii="Century Gothic" w:eastAsia="Century Gothic" w:hAnsi="Century Gothic" w:cs="Century Gothic"/>
          <w:color w:val="231F20"/>
          <w:sz w:val="18"/>
          <w:szCs w:val="18"/>
        </w:rPr>
        <w:t>– C</w:t>
      </w:r>
      <w:r>
        <w:rPr>
          <w:rStyle w:val="jobtitle"/>
          <w:rFonts w:ascii="Century Gothic" w:eastAsia="Century Gothic" w:hAnsi="Century Gothic" w:cs="Century Gothic"/>
          <w:color w:val="231F20"/>
          <w:sz w:val="18"/>
          <w:szCs w:val="18"/>
        </w:rPr>
        <w:t>lou</w:t>
      </w:r>
      <w:r w:rsidRPr="00774F30">
        <w:rPr>
          <w:rStyle w:val="jobtitle"/>
          <w:rFonts w:ascii="Century Gothic" w:eastAsia="Century Gothic" w:hAnsi="Century Gothic" w:cs="Century Gothic"/>
          <w:color w:val="231F20"/>
          <w:sz w:val="18"/>
          <w:szCs w:val="18"/>
        </w:rPr>
        <w:t>d &amp; DevOps</w:t>
      </w:r>
      <w:r>
        <w:rPr>
          <w:rStyle w:val="jobtitle"/>
          <w:rFonts w:ascii="Century Gothic" w:eastAsia="Century Gothic" w:hAnsi="Century Gothic" w:cs="Century Gothic"/>
          <w:color w:val="231F20"/>
          <w:sz w:val="18"/>
          <w:szCs w:val="18"/>
        </w:rPr>
        <w:t xml:space="preserve"> </w:t>
      </w:r>
      <w:r w:rsidRPr="00774F30">
        <w:rPr>
          <w:rStyle w:val="jobtitle"/>
          <w:rFonts w:eastAsia="Century Gothic"/>
        </w:rPr>
        <w:t>|</w:t>
      </w: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 09/2019 - 06/2023</w:t>
      </w:r>
      <w:r>
        <w:rPr>
          <w:rStyle w:val="singlecolumnspanpaddedlinenth-child1"/>
          <w:rFonts w:ascii="Century Gothic" w:eastAsia="Century Gothic" w:hAnsi="Century Gothic" w:cs="Century Gothic"/>
          <w:color w:val="231F20"/>
          <w:sz w:val="18"/>
          <w:szCs w:val="18"/>
        </w:rPr>
        <w:t xml:space="preserve"> </w:t>
      </w:r>
    </w:p>
    <w:p w14:paraId="6AF7CB1E" w14:textId="77777777" w:rsidR="00C93DE8" w:rsidRDefault="00000000">
      <w:pPr>
        <w:pStyle w:val="spanpaddedline"/>
        <w:spacing w:line="280" w:lineRule="atLeast"/>
        <w:rPr>
          <w:rFonts w:ascii="Century Gothic" w:eastAsia="Century Gothic" w:hAnsi="Century Gothic" w:cs="Century Gothic"/>
          <w:b/>
          <w:bCs/>
          <w:color w:val="00000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Standard Chartered Bank - Bangalore, India</w:t>
      </w:r>
      <w:r>
        <w:rPr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 </w:t>
      </w:r>
    </w:p>
    <w:p w14:paraId="65E50A9A" w14:textId="1AA1CC28" w:rsidR="009717A7" w:rsidRDefault="009717A7">
      <w:pPr>
        <w:pStyle w:val="divdocumentulli"/>
        <w:numPr>
          <w:ilvl w:val="0"/>
          <w:numId w:val="2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 w:rsidRPr="009717A7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Analyzed production system capacity, integration connectivity, compute power, NAS, and storage readiness for </w:t>
      </w:r>
      <w:r w:rsidRPr="00AB3A8C">
        <w:rPr>
          <w:rStyle w:val="span"/>
          <w:rFonts w:ascii="Century Gothic" w:eastAsia="Century Gothic" w:hAnsi="Century Gothic" w:cs="Century Gothic"/>
          <w:b/>
          <w:bCs/>
          <w:color w:val="231F20"/>
          <w:sz w:val="18"/>
          <w:szCs w:val="18"/>
        </w:rPr>
        <w:t>cloud migration</w:t>
      </w:r>
      <w:r w:rsidRPr="009717A7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.</w:t>
      </w:r>
    </w:p>
    <w:p w14:paraId="4953241A" w14:textId="67777E46" w:rsidR="009717A7" w:rsidRDefault="00AB3A8C">
      <w:pPr>
        <w:pStyle w:val="divdocumentulli"/>
        <w:numPr>
          <w:ilvl w:val="0"/>
          <w:numId w:val="2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Worked</w:t>
      </w:r>
      <w:r w:rsidR="009717A7" w:rsidRPr="009717A7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 with multiple teams to gather requirements, analyze solutions for migrating banking statement solutions </w:t>
      </w: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from the </w:t>
      </w:r>
      <w:r w:rsidRPr="00AB3A8C">
        <w:rPr>
          <w:rStyle w:val="span"/>
          <w:rFonts w:ascii="Century Gothic" w:eastAsia="Century Gothic" w:hAnsi="Century Gothic" w:cs="Century Gothic"/>
          <w:b/>
          <w:bCs/>
          <w:color w:val="231F20"/>
          <w:sz w:val="18"/>
          <w:szCs w:val="18"/>
        </w:rPr>
        <w:t>company</w:t>
      </w: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 </w:t>
      </w:r>
      <w:r w:rsidRPr="00AB3A8C">
        <w:rPr>
          <w:rStyle w:val="span"/>
          <w:rFonts w:ascii="Century Gothic" w:eastAsia="Century Gothic" w:hAnsi="Century Gothic" w:cs="Century Gothic"/>
          <w:b/>
          <w:bCs/>
          <w:color w:val="231F20"/>
          <w:sz w:val="18"/>
          <w:szCs w:val="18"/>
        </w:rPr>
        <w:t>data center</w:t>
      </w: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 to </w:t>
      </w:r>
      <w:r w:rsidRPr="00AB3A8C">
        <w:rPr>
          <w:rStyle w:val="span"/>
          <w:rFonts w:ascii="Century Gothic" w:eastAsia="Century Gothic" w:hAnsi="Century Gothic" w:cs="Century Gothic"/>
          <w:b/>
          <w:bCs/>
          <w:color w:val="231F20"/>
          <w:sz w:val="18"/>
          <w:szCs w:val="18"/>
        </w:rPr>
        <w:t>AWS cloud</w:t>
      </w: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 </w:t>
      </w:r>
      <w:r w:rsidR="009717A7" w:rsidRPr="009717A7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across 18 countries.</w:t>
      </w:r>
    </w:p>
    <w:p w14:paraId="45C259E7" w14:textId="15938CFE" w:rsidR="009717A7" w:rsidRDefault="009717A7">
      <w:pPr>
        <w:pStyle w:val="divdocumentulli"/>
        <w:numPr>
          <w:ilvl w:val="0"/>
          <w:numId w:val="2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 w:rsidRPr="009717A7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Worked closely with multiple teams from requirement gathering to production deployment in the </w:t>
      </w:r>
      <w:r w:rsidR="00AB3A8C" w:rsidRPr="00AB3A8C">
        <w:rPr>
          <w:rStyle w:val="span"/>
          <w:rFonts w:ascii="Century Gothic" w:eastAsia="Century Gothic" w:hAnsi="Century Gothic" w:cs="Century Gothic"/>
          <w:b/>
          <w:bCs/>
          <w:color w:val="231F20"/>
          <w:sz w:val="18"/>
          <w:szCs w:val="18"/>
        </w:rPr>
        <w:t xml:space="preserve">AWS </w:t>
      </w:r>
      <w:r w:rsidRPr="00AB3A8C">
        <w:rPr>
          <w:rStyle w:val="span"/>
          <w:rFonts w:ascii="Century Gothic" w:eastAsia="Century Gothic" w:hAnsi="Century Gothic" w:cs="Century Gothic"/>
          <w:b/>
          <w:bCs/>
          <w:color w:val="231F20"/>
          <w:sz w:val="18"/>
          <w:szCs w:val="18"/>
        </w:rPr>
        <w:t>cloud</w:t>
      </w:r>
      <w:r w:rsidRPr="009717A7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.</w:t>
      </w:r>
    </w:p>
    <w:p w14:paraId="2439259E" w14:textId="5F06F92A" w:rsidR="009717A7" w:rsidRDefault="009717A7">
      <w:pPr>
        <w:pStyle w:val="divdocumentulli"/>
        <w:numPr>
          <w:ilvl w:val="0"/>
          <w:numId w:val="2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 w:rsidRPr="009717A7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Maintained and enhanced </w:t>
      </w:r>
      <w:r w:rsidRPr="00AB3A8C">
        <w:rPr>
          <w:rStyle w:val="span"/>
          <w:rFonts w:ascii="Century Gothic" w:eastAsia="Century Gothic" w:hAnsi="Century Gothic" w:cs="Century Gothic"/>
          <w:b/>
          <w:bCs/>
          <w:color w:val="231F20"/>
          <w:sz w:val="18"/>
          <w:szCs w:val="18"/>
        </w:rPr>
        <w:t>Jenkins CI/CD pipelines</w:t>
      </w:r>
      <w:r w:rsidRPr="009717A7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, fixing errors and improving deployment efficiency.</w:t>
      </w:r>
    </w:p>
    <w:p w14:paraId="554F7A88" w14:textId="358ED5CB" w:rsidR="009717A7" w:rsidRDefault="00774F30">
      <w:pPr>
        <w:pStyle w:val="divdocumentulli"/>
        <w:numPr>
          <w:ilvl w:val="0"/>
          <w:numId w:val="2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 w:rsidRPr="00774F30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Automated infrastructure provisioning and deployment using </w:t>
      </w:r>
      <w:r w:rsidRPr="00AB3A8C">
        <w:rPr>
          <w:rStyle w:val="span"/>
          <w:rFonts w:ascii="Century Gothic" w:eastAsia="Century Gothic" w:hAnsi="Century Gothic" w:cs="Century Gothic"/>
          <w:b/>
          <w:bCs/>
          <w:color w:val="231F20"/>
          <w:sz w:val="18"/>
          <w:szCs w:val="18"/>
        </w:rPr>
        <w:t>Terraform</w:t>
      </w:r>
      <w:r w:rsidRPr="00774F30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 for </w:t>
      </w:r>
      <w:r w:rsidRPr="00AB3A8C">
        <w:rPr>
          <w:rStyle w:val="span"/>
          <w:rFonts w:ascii="Century Gothic" w:eastAsia="Century Gothic" w:hAnsi="Century Gothic" w:cs="Century Gothic"/>
          <w:b/>
          <w:bCs/>
          <w:color w:val="231F20"/>
          <w:sz w:val="18"/>
          <w:szCs w:val="18"/>
        </w:rPr>
        <w:t>cloud-hosted</w:t>
      </w:r>
      <w:r w:rsidRPr="00774F30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 applications.</w:t>
      </w:r>
    </w:p>
    <w:p w14:paraId="52403180" w14:textId="412706E2" w:rsidR="00774F30" w:rsidRDefault="00774F30">
      <w:pPr>
        <w:pStyle w:val="divdocumentulli"/>
        <w:numPr>
          <w:ilvl w:val="0"/>
          <w:numId w:val="2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 w:rsidRPr="00774F30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Created a batch </w:t>
      </w:r>
      <w:r w:rsidRPr="00AB3A8C">
        <w:rPr>
          <w:rStyle w:val="span"/>
          <w:rFonts w:ascii="Century Gothic" w:eastAsia="Century Gothic" w:hAnsi="Century Gothic" w:cs="Century Gothic"/>
          <w:b/>
          <w:bCs/>
          <w:color w:val="231F20"/>
          <w:sz w:val="18"/>
          <w:szCs w:val="18"/>
        </w:rPr>
        <w:t>monitoring dashboard</w:t>
      </w:r>
      <w:r w:rsidRPr="00774F30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 for the consolidated statement engine application using </w:t>
      </w:r>
      <w:r w:rsidRPr="00AB3A8C">
        <w:rPr>
          <w:rStyle w:val="span"/>
          <w:rFonts w:ascii="Century Gothic" w:eastAsia="Century Gothic" w:hAnsi="Century Gothic" w:cs="Century Gothic"/>
          <w:b/>
          <w:bCs/>
          <w:color w:val="231F20"/>
          <w:sz w:val="18"/>
          <w:szCs w:val="18"/>
        </w:rPr>
        <w:t>AWS CloudWatch</w:t>
      </w:r>
      <w:r w:rsidRPr="00774F30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.</w:t>
      </w:r>
    </w:p>
    <w:p w14:paraId="5965773E" w14:textId="26D76018" w:rsidR="00774F30" w:rsidRDefault="00774F30">
      <w:pPr>
        <w:pStyle w:val="divdocumentulli"/>
        <w:numPr>
          <w:ilvl w:val="0"/>
          <w:numId w:val="2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 w:rsidRPr="00774F30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Managed </w:t>
      </w:r>
      <w:r w:rsidRPr="00AB3A8C">
        <w:rPr>
          <w:rStyle w:val="span"/>
          <w:rFonts w:ascii="Century Gothic" w:eastAsia="Century Gothic" w:hAnsi="Century Gothic" w:cs="Century Gothic"/>
          <w:b/>
          <w:bCs/>
          <w:color w:val="231F20"/>
          <w:sz w:val="18"/>
          <w:szCs w:val="18"/>
        </w:rPr>
        <w:t>incident response</w:t>
      </w:r>
      <w:r w:rsidR="00AB3A8C" w:rsidRPr="00AB3A8C">
        <w:rPr>
          <w:rStyle w:val="span"/>
          <w:rFonts w:ascii="Century Gothic" w:eastAsia="Century Gothic" w:hAnsi="Century Gothic" w:cs="Century Gothic"/>
          <w:b/>
          <w:bCs/>
          <w:color w:val="231F20"/>
          <w:sz w:val="18"/>
          <w:szCs w:val="18"/>
        </w:rPr>
        <w:t xml:space="preserve"> and system reliability</w:t>
      </w:r>
      <w:r w:rsidRPr="00774F30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 for cloud-migrated banking products across multiple AWS regions, ensuring high availability.</w:t>
      </w:r>
    </w:p>
    <w:p w14:paraId="33ABB14A" w14:textId="45D29DBF" w:rsidR="00774F30" w:rsidRDefault="00774F30">
      <w:pPr>
        <w:pStyle w:val="divdocumentulli"/>
        <w:numPr>
          <w:ilvl w:val="0"/>
          <w:numId w:val="2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 w:rsidRPr="00774F30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Automated nightly shutdown of AWS EC2 instances in Dev and Staging, saving </w:t>
      </w:r>
      <w:r w:rsidRPr="00AB3A8C">
        <w:rPr>
          <w:rStyle w:val="span"/>
          <w:rFonts w:ascii="Century Gothic" w:eastAsia="Century Gothic" w:hAnsi="Century Gothic" w:cs="Century Gothic"/>
          <w:b/>
          <w:bCs/>
          <w:color w:val="231F20"/>
          <w:sz w:val="18"/>
          <w:szCs w:val="18"/>
        </w:rPr>
        <w:t xml:space="preserve">$3,500–$4,500 </w:t>
      </w:r>
      <w:r w:rsidR="00AB3A8C" w:rsidRPr="00AB3A8C">
        <w:rPr>
          <w:rStyle w:val="span"/>
          <w:rFonts w:ascii="Century Gothic" w:eastAsia="Century Gothic" w:hAnsi="Century Gothic" w:cs="Century Gothic"/>
          <w:b/>
          <w:bCs/>
          <w:color w:val="231F20"/>
          <w:sz w:val="18"/>
          <w:szCs w:val="18"/>
        </w:rPr>
        <w:t>cost</w:t>
      </w:r>
      <w:r w:rsidR="00AB3A8C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 </w:t>
      </w:r>
      <w:r w:rsidRPr="00774F30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per month.</w:t>
      </w:r>
    </w:p>
    <w:p w14:paraId="12EBD7B6" w14:textId="603B58E2" w:rsidR="00774F30" w:rsidRDefault="00774F30">
      <w:pPr>
        <w:pStyle w:val="divdocumentulli"/>
        <w:numPr>
          <w:ilvl w:val="0"/>
          <w:numId w:val="2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 w:rsidRPr="00774F30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Developed and deployed a </w:t>
      </w:r>
      <w:r w:rsidRPr="00AB3A8C">
        <w:rPr>
          <w:rStyle w:val="span"/>
          <w:rFonts w:ascii="Century Gothic" w:eastAsia="Century Gothic" w:hAnsi="Century Gothic" w:cs="Century Gothic"/>
          <w:b/>
          <w:bCs/>
          <w:color w:val="231F20"/>
          <w:sz w:val="18"/>
          <w:szCs w:val="18"/>
        </w:rPr>
        <w:t>real-time batch monitoring dashboard</w:t>
      </w:r>
      <w:r w:rsidRPr="00774F30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 using AWS CloudWatch.</w:t>
      </w:r>
    </w:p>
    <w:p w14:paraId="00796EC6" w14:textId="77777777" w:rsidR="00C93DE8" w:rsidRDefault="00000000">
      <w:pPr>
        <w:pStyle w:val="divdocumentsinglecolumn"/>
        <w:spacing w:before="300" w:line="280" w:lineRule="atLeast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jobtitle"/>
          <w:rFonts w:ascii="Century Gothic" w:eastAsia="Century Gothic" w:hAnsi="Century Gothic" w:cs="Century Gothic"/>
          <w:color w:val="231F20"/>
          <w:sz w:val="18"/>
          <w:szCs w:val="18"/>
        </w:rPr>
        <w:t>Technical Lead</w:t>
      </w: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 | 10/2017 - 09/2019</w:t>
      </w:r>
      <w:r>
        <w:rPr>
          <w:rStyle w:val="singlecolumnspanpaddedlinenth-child1"/>
          <w:rFonts w:ascii="Century Gothic" w:eastAsia="Century Gothic" w:hAnsi="Century Gothic" w:cs="Century Gothic"/>
          <w:color w:val="231F20"/>
          <w:sz w:val="18"/>
          <w:szCs w:val="18"/>
        </w:rPr>
        <w:t xml:space="preserve"> </w:t>
      </w:r>
    </w:p>
    <w:p w14:paraId="4D9B5388" w14:textId="77777777" w:rsidR="00C93DE8" w:rsidRDefault="00000000">
      <w:pPr>
        <w:pStyle w:val="spanpaddedline"/>
        <w:spacing w:line="280" w:lineRule="atLeast"/>
        <w:rPr>
          <w:rFonts w:ascii="Century Gothic" w:eastAsia="Century Gothic" w:hAnsi="Century Gothic" w:cs="Century Gothic"/>
          <w:b/>
          <w:bCs/>
          <w:color w:val="00000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Standard Chartered Bank - Chennai, India</w:t>
      </w:r>
      <w:r>
        <w:rPr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 </w:t>
      </w:r>
    </w:p>
    <w:p w14:paraId="5AE06BB0" w14:textId="77777777" w:rsidR="00C93DE8" w:rsidRDefault="00000000">
      <w:pPr>
        <w:pStyle w:val="divdocumentulli"/>
        <w:numPr>
          <w:ilvl w:val="0"/>
          <w:numId w:val="3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Delivered technical support for core banking, online, and mobile banking applications, ensuring seamless operation and resolving user-reported issues.</w:t>
      </w:r>
    </w:p>
    <w:p w14:paraId="6E9017BA" w14:textId="77777777" w:rsidR="00C93DE8" w:rsidRDefault="00000000">
      <w:pPr>
        <w:pStyle w:val="divdocumentulli"/>
        <w:numPr>
          <w:ilvl w:val="0"/>
          <w:numId w:val="3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Collaborated on various application enhancements, conducting testing to ensure compatibility and functionality.</w:t>
      </w:r>
    </w:p>
    <w:p w14:paraId="28EB1DC7" w14:textId="77777777" w:rsidR="00C93DE8" w:rsidRDefault="00000000">
      <w:pPr>
        <w:pStyle w:val="divdocumentulli"/>
        <w:numPr>
          <w:ilvl w:val="0"/>
          <w:numId w:val="3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Executed application deployment in PRD following change management protocols, minimizing disruptions.</w:t>
      </w:r>
    </w:p>
    <w:p w14:paraId="5EE221A6" w14:textId="77777777" w:rsidR="00C93DE8" w:rsidRDefault="00000000">
      <w:pPr>
        <w:pStyle w:val="divdocumentulli"/>
        <w:numPr>
          <w:ilvl w:val="0"/>
          <w:numId w:val="3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Performed bug fixes and participated in RCA calls, collaborating with cross-functional teams for efficient issue resolution.</w:t>
      </w:r>
    </w:p>
    <w:p w14:paraId="2431CCA6" w14:textId="77777777" w:rsidR="00C93DE8" w:rsidRDefault="00000000">
      <w:pPr>
        <w:pStyle w:val="divdocumentsinglecolumn"/>
        <w:spacing w:before="300" w:line="280" w:lineRule="atLeast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jobtitle"/>
          <w:rFonts w:ascii="Century Gothic" w:eastAsia="Century Gothic" w:hAnsi="Century Gothic" w:cs="Century Gothic"/>
          <w:color w:val="231F20"/>
          <w:sz w:val="18"/>
          <w:szCs w:val="18"/>
        </w:rPr>
        <w:lastRenderedPageBreak/>
        <w:t>Senior System Analyst</w:t>
      </w: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 | 08/2012 - 10/2017</w:t>
      </w:r>
      <w:r>
        <w:rPr>
          <w:rStyle w:val="singlecolumnspanpaddedlinenth-child1"/>
          <w:rFonts w:ascii="Century Gothic" w:eastAsia="Century Gothic" w:hAnsi="Century Gothic" w:cs="Century Gothic"/>
          <w:color w:val="231F20"/>
          <w:sz w:val="18"/>
          <w:szCs w:val="18"/>
        </w:rPr>
        <w:t xml:space="preserve"> </w:t>
      </w:r>
    </w:p>
    <w:p w14:paraId="2584D300" w14:textId="77777777" w:rsidR="00C93DE8" w:rsidRDefault="00000000">
      <w:pPr>
        <w:pStyle w:val="spanpaddedline"/>
        <w:spacing w:line="280" w:lineRule="atLeast"/>
        <w:rPr>
          <w:rFonts w:ascii="Century Gothic" w:eastAsia="Century Gothic" w:hAnsi="Century Gothic" w:cs="Century Gothic"/>
          <w:b/>
          <w:bCs/>
          <w:color w:val="00000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Standard Chartered Bank - Chennai, India</w:t>
      </w:r>
      <w:r>
        <w:rPr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 </w:t>
      </w:r>
    </w:p>
    <w:p w14:paraId="739F608B" w14:textId="77777777" w:rsidR="00C93DE8" w:rsidRDefault="00000000">
      <w:pPr>
        <w:pStyle w:val="divdocumentulli"/>
        <w:numPr>
          <w:ilvl w:val="0"/>
          <w:numId w:val="4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Integral in application development and enhancement, collaborating for technical implementation and quality solutions.</w:t>
      </w:r>
    </w:p>
    <w:p w14:paraId="4447A184" w14:textId="77777777" w:rsidR="00C93DE8" w:rsidRDefault="00000000">
      <w:pPr>
        <w:pStyle w:val="divdocumentulli"/>
        <w:numPr>
          <w:ilvl w:val="0"/>
          <w:numId w:val="4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Oversaw application deployment across ST, SIT, and UAT testing stages, guaranteeing smooth testing cycles.</w:t>
      </w:r>
    </w:p>
    <w:p w14:paraId="0B0C29E3" w14:textId="77777777" w:rsidR="00C93DE8" w:rsidRDefault="00000000">
      <w:pPr>
        <w:pStyle w:val="divdocumentulli"/>
        <w:numPr>
          <w:ilvl w:val="0"/>
          <w:numId w:val="4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Swiftly resolved user-reported bugs during UAT, working closely with stakeholders for seamless experiences.</w:t>
      </w:r>
    </w:p>
    <w:p w14:paraId="47439EAC" w14:textId="72A776A1" w:rsidR="00850C21" w:rsidRDefault="00850C21">
      <w:pPr>
        <w:pStyle w:val="divdocumentulli"/>
        <w:numPr>
          <w:ilvl w:val="0"/>
          <w:numId w:val="4"/>
        </w:numPr>
        <w:spacing w:line="280" w:lineRule="atLeast"/>
        <w:ind w:left="380" w:hanging="283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 w:rsidRPr="00850C21">
        <w:rPr>
          <w:rFonts w:ascii="Century Gothic" w:eastAsia="Century Gothic" w:hAnsi="Century Gothic" w:cs="Century Gothic"/>
          <w:color w:val="231F20"/>
          <w:sz w:val="18"/>
          <w:szCs w:val="18"/>
        </w:rPr>
        <w:t>Coordinated with the Software Configuration Management (SCM) team for release preparation activities.</w:t>
      </w:r>
    </w:p>
    <w:p w14:paraId="5D0DCBB2" w14:textId="24932D87" w:rsidR="00850C21" w:rsidRDefault="00850C21">
      <w:pPr>
        <w:pStyle w:val="divdocumentulli"/>
        <w:numPr>
          <w:ilvl w:val="0"/>
          <w:numId w:val="4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Fonts w:ascii="Century Gothic" w:eastAsia="Century Gothic" w:hAnsi="Century Gothic" w:cs="Century Gothic"/>
          <w:color w:val="231F20"/>
          <w:sz w:val="18"/>
          <w:szCs w:val="18"/>
        </w:rPr>
        <w:t>Worked</w:t>
      </w:r>
      <w:r w:rsidRPr="00850C21">
        <w:rPr>
          <w:rFonts w:ascii="Century Gothic" w:eastAsia="Century Gothic" w:hAnsi="Century Gothic" w:cs="Century Gothic"/>
          <w:color w:val="231F20"/>
          <w:sz w:val="18"/>
          <w:szCs w:val="18"/>
        </w:rPr>
        <w:t xml:space="preserve"> with the Change and Release team to ensure a seamless deployment process and conduct thorough technical verification.</w:t>
      </w:r>
    </w:p>
    <w:p w14:paraId="6CAF9046" w14:textId="77777777" w:rsidR="00C93DE8" w:rsidRDefault="00000000">
      <w:pPr>
        <w:pStyle w:val="divdocumentsinglecolumn"/>
        <w:spacing w:before="300" w:line="280" w:lineRule="atLeast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jobtitle"/>
          <w:rFonts w:ascii="Century Gothic" w:eastAsia="Century Gothic" w:hAnsi="Century Gothic" w:cs="Century Gothic"/>
          <w:color w:val="231F20"/>
          <w:sz w:val="18"/>
          <w:szCs w:val="18"/>
        </w:rPr>
        <w:t>System Analyst</w:t>
      </w: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 | 04/2010 - 08/2012</w:t>
      </w:r>
      <w:r>
        <w:rPr>
          <w:rStyle w:val="singlecolumnspanpaddedlinenth-child1"/>
          <w:rFonts w:ascii="Century Gothic" w:eastAsia="Century Gothic" w:hAnsi="Century Gothic" w:cs="Century Gothic"/>
          <w:color w:val="231F20"/>
          <w:sz w:val="18"/>
          <w:szCs w:val="18"/>
        </w:rPr>
        <w:t xml:space="preserve"> </w:t>
      </w:r>
    </w:p>
    <w:p w14:paraId="263ED115" w14:textId="77777777" w:rsidR="00C93DE8" w:rsidRDefault="00000000">
      <w:pPr>
        <w:pStyle w:val="spanpaddedline"/>
        <w:spacing w:line="280" w:lineRule="atLeast"/>
        <w:rPr>
          <w:rFonts w:ascii="Century Gothic" w:eastAsia="Century Gothic" w:hAnsi="Century Gothic" w:cs="Century Gothic"/>
          <w:b/>
          <w:bCs/>
          <w:color w:val="00000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CSS Corp - Chennai, India</w:t>
      </w:r>
      <w:r>
        <w:rPr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 </w:t>
      </w:r>
    </w:p>
    <w:p w14:paraId="52E7CBA6" w14:textId="77777777" w:rsidR="00C93DE8" w:rsidRDefault="00000000">
      <w:pPr>
        <w:pStyle w:val="divdocumentulli"/>
        <w:numPr>
          <w:ilvl w:val="0"/>
          <w:numId w:val="5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Aligned cross-functional teams to develop applications per technical specifications.</w:t>
      </w:r>
    </w:p>
    <w:p w14:paraId="217C81EA" w14:textId="77777777" w:rsidR="00C93DE8" w:rsidRDefault="00000000">
      <w:pPr>
        <w:pStyle w:val="divdocumentulli"/>
        <w:numPr>
          <w:ilvl w:val="0"/>
          <w:numId w:val="5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Introduced new features, enhancing collaboration and functionality.</w:t>
      </w:r>
    </w:p>
    <w:p w14:paraId="4090A2FB" w14:textId="77777777" w:rsidR="00C93DE8" w:rsidRDefault="00000000">
      <w:pPr>
        <w:pStyle w:val="divdocumentulli"/>
        <w:numPr>
          <w:ilvl w:val="0"/>
          <w:numId w:val="5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Presented change requests (CRs) in pre-CAB and CAB processes.</w:t>
      </w:r>
    </w:p>
    <w:p w14:paraId="07C96123" w14:textId="77777777" w:rsidR="00C93DE8" w:rsidRDefault="00000000">
      <w:pPr>
        <w:pStyle w:val="divdocumentulli"/>
        <w:numPr>
          <w:ilvl w:val="0"/>
          <w:numId w:val="5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Orchestrated smooth change deployment with application support for production.</w:t>
      </w:r>
    </w:p>
    <w:p w14:paraId="53A0290C" w14:textId="77777777" w:rsidR="00C93DE8" w:rsidRDefault="00000000">
      <w:pPr>
        <w:pStyle w:val="divdocumentulli"/>
        <w:numPr>
          <w:ilvl w:val="0"/>
          <w:numId w:val="5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I documented technical processes for smooth knowledge transfer.</w:t>
      </w:r>
    </w:p>
    <w:p w14:paraId="42538714" w14:textId="77777777" w:rsidR="00C93DE8" w:rsidRDefault="00000000">
      <w:pPr>
        <w:pStyle w:val="divdocumentsinglecolumn"/>
        <w:spacing w:before="300" w:line="280" w:lineRule="atLeast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jobtitle"/>
          <w:rFonts w:ascii="Century Gothic" w:eastAsia="Century Gothic" w:hAnsi="Century Gothic" w:cs="Century Gothic"/>
          <w:color w:val="231F20"/>
          <w:sz w:val="18"/>
          <w:szCs w:val="18"/>
        </w:rPr>
        <w:t>Programmer Analyst</w:t>
      </w: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 | 04/2008 - 03/2010</w:t>
      </w:r>
      <w:r>
        <w:rPr>
          <w:rStyle w:val="singlecolumnspanpaddedlinenth-child1"/>
          <w:rFonts w:ascii="Century Gothic" w:eastAsia="Century Gothic" w:hAnsi="Century Gothic" w:cs="Century Gothic"/>
          <w:color w:val="231F20"/>
          <w:sz w:val="18"/>
          <w:szCs w:val="18"/>
        </w:rPr>
        <w:t xml:space="preserve"> </w:t>
      </w:r>
    </w:p>
    <w:p w14:paraId="1971DC51" w14:textId="77777777" w:rsidR="00C93DE8" w:rsidRDefault="00000000">
      <w:pPr>
        <w:pStyle w:val="spanpaddedline"/>
        <w:spacing w:line="280" w:lineRule="atLeast"/>
        <w:rPr>
          <w:rFonts w:ascii="Century Gothic" w:eastAsia="Century Gothic" w:hAnsi="Century Gothic" w:cs="Century Gothic"/>
          <w:b/>
          <w:bCs/>
          <w:color w:val="00000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Treselle Systems - Chennai, India</w:t>
      </w:r>
      <w:r>
        <w:rPr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 </w:t>
      </w:r>
    </w:p>
    <w:p w14:paraId="401DBEEE" w14:textId="77777777" w:rsidR="00C93DE8" w:rsidRDefault="00000000">
      <w:pPr>
        <w:pStyle w:val="divdocumentulli"/>
        <w:numPr>
          <w:ilvl w:val="0"/>
          <w:numId w:val="6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Created a User Signup module, improving onboarding and boosting user acquisition.</w:t>
      </w:r>
    </w:p>
    <w:p w14:paraId="50329072" w14:textId="77777777" w:rsidR="00C93DE8" w:rsidRDefault="00000000">
      <w:pPr>
        <w:pStyle w:val="divdocumentulli"/>
        <w:numPr>
          <w:ilvl w:val="0"/>
          <w:numId w:val="6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Transformed image templates into HTML, enhancing website performance and loading speed.</w:t>
      </w:r>
    </w:p>
    <w:p w14:paraId="3EDC330A" w14:textId="77777777" w:rsidR="00C93DE8" w:rsidRDefault="00000000">
      <w:pPr>
        <w:pStyle w:val="divdocumentulli"/>
        <w:numPr>
          <w:ilvl w:val="0"/>
          <w:numId w:val="6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Established an automatic trigger to send updated templates to customers, ensuring current information.</w:t>
      </w:r>
    </w:p>
    <w:p w14:paraId="209EE75E" w14:textId="77777777" w:rsidR="00C93DE8" w:rsidRDefault="00000000">
      <w:pPr>
        <w:pStyle w:val="divdocumentulli"/>
        <w:numPr>
          <w:ilvl w:val="0"/>
          <w:numId w:val="6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Provided daily reports on registered customers to inform business decisions and customer analysis.</w:t>
      </w:r>
    </w:p>
    <w:p w14:paraId="7724B41B" w14:textId="44E8E5BB" w:rsidR="00573194" w:rsidRDefault="00573194">
      <w:pPr>
        <w:pStyle w:val="divdocumentulli"/>
        <w:numPr>
          <w:ilvl w:val="0"/>
          <w:numId w:val="6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 w:rsidRPr="00573194">
        <w:rPr>
          <w:rFonts w:ascii="Century Gothic" w:eastAsia="Century Gothic" w:hAnsi="Century Gothic" w:cs="Century Gothic"/>
          <w:color w:val="231F20"/>
          <w:sz w:val="18"/>
          <w:szCs w:val="18"/>
        </w:rPr>
        <w:t>Created detailed technical documentation to streamline knowledge sharing, enabling efficient onboarding and collaboration among team members</w:t>
      </w:r>
    </w:p>
    <w:p w14:paraId="0B1EC7BC" w14:textId="77777777" w:rsidR="00C93DE8" w:rsidRDefault="00000000">
      <w:pPr>
        <w:pStyle w:val="divdocumentsinglecolumn"/>
        <w:spacing w:before="300" w:line="280" w:lineRule="atLeast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jobtitle"/>
          <w:rFonts w:ascii="Century Gothic" w:eastAsia="Century Gothic" w:hAnsi="Century Gothic" w:cs="Century Gothic"/>
          <w:color w:val="231F20"/>
          <w:sz w:val="18"/>
          <w:szCs w:val="18"/>
        </w:rPr>
        <w:t>Programmer Analyst Trainee</w:t>
      </w: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 | 09/2007 - 04/2008</w:t>
      </w:r>
      <w:r>
        <w:rPr>
          <w:rStyle w:val="singlecolumnspanpaddedlinenth-child1"/>
          <w:rFonts w:ascii="Century Gothic" w:eastAsia="Century Gothic" w:hAnsi="Century Gothic" w:cs="Century Gothic"/>
          <w:color w:val="231F20"/>
          <w:sz w:val="18"/>
          <w:szCs w:val="18"/>
        </w:rPr>
        <w:t xml:space="preserve"> </w:t>
      </w:r>
    </w:p>
    <w:p w14:paraId="36E12ED2" w14:textId="77777777" w:rsidR="00C93DE8" w:rsidRDefault="00000000">
      <w:pPr>
        <w:pStyle w:val="spanpaddedline"/>
        <w:spacing w:line="280" w:lineRule="atLeast"/>
        <w:rPr>
          <w:rFonts w:ascii="Century Gothic" w:eastAsia="Century Gothic" w:hAnsi="Century Gothic" w:cs="Century Gothic"/>
          <w:b/>
          <w:bCs/>
          <w:color w:val="00000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Treselle Systems - Chennai, India</w:t>
      </w:r>
      <w:r>
        <w:rPr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 </w:t>
      </w:r>
    </w:p>
    <w:p w14:paraId="77CDF89D" w14:textId="77777777" w:rsidR="00C93DE8" w:rsidRDefault="00000000">
      <w:pPr>
        <w:pStyle w:val="divdocumentulli"/>
        <w:numPr>
          <w:ilvl w:val="0"/>
          <w:numId w:val="7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Actively engaged in continuous learning and skill development to stay current with industry trends.</w:t>
      </w:r>
    </w:p>
    <w:p w14:paraId="33C7A66F" w14:textId="77777777" w:rsidR="00C93DE8" w:rsidRDefault="00000000">
      <w:pPr>
        <w:pStyle w:val="divdocumentulli"/>
        <w:numPr>
          <w:ilvl w:val="0"/>
          <w:numId w:val="7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Demonstrated strong collaboration and communication skills while effectively troubleshooting and resolving bugs.</w:t>
      </w:r>
    </w:p>
    <w:p w14:paraId="5142F0A9" w14:textId="504C9342" w:rsidR="00850C21" w:rsidRDefault="00850C21">
      <w:pPr>
        <w:pStyle w:val="divdocumentulli"/>
        <w:numPr>
          <w:ilvl w:val="0"/>
          <w:numId w:val="7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 w:rsidRPr="00850C21">
        <w:rPr>
          <w:rFonts w:ascii="Century Gothic" w:eastAsia="Century Gothic" w:hAnsi="Century Gothic" w:cs="Century Gothic"/>
          <w:color w:val="231F20"/>
          <w:sz w:val="18"/>
          <w:szCs w:val="18"/>
        </w:rPr>
        <w:t>Trained in various tools and technologies and began working on Proof of Concepts (</w:t>
      </w:r>
      <w:proofErr w:type="spellStart"/>
      <w:r w:rsidRPr="00850C21">
        <w:rPr>
          <w:rFonts w:ascii="Century Gothic" w:eastAsia="Century Gothic" w:hAnsi="Century Gothic" w:cs="Century Gothic"/>
          <w:color w:val="231F20"/>
          <w:sz w:val="18"/>
          <w:szCs w:val="18"/>
        </w:rPr>
        <w:t>PoCs</w:t>
      </w:r>
      <w:proofErr w:type="spellEnd"/>
      <w:r w:rsidRPr="00850C21">
        <w:rPr>
          <w:rFonts w:ascii="Century Gothic" w:eastAsia="Century Gothic" w:hAnsi="Century Gothic" w:cs="Century Gothic"/>
          <w:color w:val="231F20"/>
          <w:sz w:val="18"/>
          <w:szCs w:val="18"/>
        </w:rPr>
        <w:t>).</w:t>
      </w:r>
    </w:p>
    <w:p w14:paraId="0D48AC7F" w14:textId="77777777" w:rsidR="00C93DE8" w:rsidRDefault="00000000">
      <w:pPr>
        <w:pStyle w:val="divdocumentulli"/>
        <w:numPr>
          <w:ilvl w:val="0"/>
          <w:numId w:val="7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Coordinate the production deployment to ensure that fixes are deployed successfully.</w:t>
      </w:r>
    </w:p>
    <w:tbl>
      <w:tblPr>
        <w:tblStyle w:val="displaytable"/>
        <w:tblW w:w="1600" w:type="dxa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600"/>
      </w:tblGrid>
      <w:tr w:rsidR="00C93DE8" w14:paraId="13A67D27" w14:textId="77777777">
        <w:trPr>
          <w:tblCellSpacing w:w="0" w:type="dxa"/>
        </w:trPr>
        <w:tc>
          <w:tcPr>
            <w:tcW w:w="1600" w:type="dxa"/>
            <w:tcMar>
              <w:top w:w="42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80E3225" w14:textId="77777777" w:rsidR="00C93DE8" w:rsidRDefault="00000000">
            <w:pPr>
              <w:pStyle w:val="topborder"/>
              <w:rPr>
                <w:rStyle w:val="displaycell"/>
                <w:rFonts w:ascii="Century Gothic" w:eastAsia="Century Gothic" w:hAnsi="Century Gothic" w:cs="Century Gothic"/>
                <w:color w:val="231F20"/>
              </w:rPr>
            </w:pPr>
            <w:r>
              <w:rPr>
                <w:rStyle w:val="displaycell"/>
                <w:rFonts w:ascii="Century Gothic" w:eastAsia="Century Gothic" w:hAnsi="Century Gothic" w:cs="Century Gothic"/>
                <w:color w:val="231F20"/>
              </w:rPr>
              <w:t> </w:t>
            </w:r>
          </w:p>
        </w:tc>
      </w:tr>
    </w:tbl>
    <w:p w14:paraId="751BEE1F" w14:textId="77777777" w:rsidR="00C93DE8" w:rsidRDefault="00000000">
      <w:pPr>
        <w:pStyle w:val="divdocumentdivsectiontitle"/>
        <w:pBdr>
          <w:bottom w:val="none" w:sz="0" w:space="5" w:color="auto"/>
        </w:pBdr>
        <w:rPr>
          <w:rFonts w:ascii="Century Gothic" w:eastAsia="Century Gothic" w:hAnsi="Century Gothic" w:cs="Century Gothic"/>
          <w:b/>
          <w:bCs/>
        </w:rPr>
      </w:pPr>
      <w:r>
        <w:rPr>
          <w:rFonts w:ascii="Century Gothic" w:eastAsia="Century Gothic" w:hAnsi="Century Gothic" w:cs="Century Gothic"/>
          <w:b/>
          <w:bCs/>
        </w:rPr>
        <w:t>Skills</w:t>
      </w:r>
    </w:p>
    <w:tbl>
      <w:tblPr>
        <w:tblStyle w:val="divdocument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113"/>
        <w:gridCol w:w="5113"/>
      </w:tblGrid>
      <w:tr w:rsidR="00C93DE8" w14:paraId="67F52F28" w14:textId="77777777">
        <w:tc>
          <w:tcPr>
            <w:tcW w:w="511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8B1ADD" w14:textId="77777777" w:rsidR="00C93DE8" w:rsidRDefault="00000000">
            <w:pPr>
              <w:pStyle w:val="divdocumentulli"/>
              <w:numPr>
                <w:ilvl w:val="0"/>
                <w:numId w:val="8"/>
              </w:numPr>
              <w:spacing w:line="280" w:lineRule="atLeast"/>
              <w:ind w:left="380" w:hanging="283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</w:pPr>
            <w:r w:rsidRPr="009E2650">
              <w:rPr>
                <w:rFonts w:ascii="Century Gothic" w:eastAsia="Century Gothic" w:hAnsi="Century Gothic" w:cs="Century Gothic"/>
                <w:b/>
                <w:bCs/>
                <w:color w:val="231F20"/>
                <w:sz w:val="18"/>
                <w:szCs w:val="18"/>
              </w:rPr>
              <w:t>SDLC Methodologies</w:t>
            </w: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 xml:space="preserve"> - Waterfall, Agile</w:t>
            </w:r>
          </w:p>
          <w:p w14:paraId="32927703" w14:textId="77777777" w:rsidR="00C93DE8" w:rsidRDefault="00000000">
            <w:pPr>
              <w:pStyle w:val="divdocumentulli"/>
              <w:numPr>
                <w:ilvl w:val="0"/>
                <w:numId w:val="8"/>
              </w:numPr>
              <w:spacing w:line="280" w:lineRule="atLeast"/>
              <w:ind w:left="380" w:hanging="283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</w:pPr>
            <w:r w:rsidRPr="009E2650">
              <w:rPr>
                <w:rFonts w:ascii="Century Gothic" w:eastAsia="Century Gothic" w:hAnsi="Century Gothic" w:cs="Century Gothic"/>
                <w:b/>
                <w:bCs/>
                <w:color w:val="231F20"/>
                <w:sz w:val="18"/>
                <w:szCs w:val="18"/>
              </w:rPr>
              <w:t>Programming Languages</w:t>
            </w: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 xml:space="preserve"> - Java, Python</w:t>
            </w:r>
          </w:p>
          <w:p w14:paraId="37EC890E" w14:textId="14E89487" w:rsidR="00C93DE8" w:rsidRDefault="00000000">
            <w:pPr>
              <w:pStyle w:val="divdocumentulli"/>
              <w:numPr>
                <w:ilvl w:val="0"/>
                <w:numId w:val="8"/>
              </w:numPr>
              <w:spacing w:line="280" w:lineRule="atLeast"/>
              <w:ind w:left="380" w:hanging="283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</w:pPr>
            <w:r w:rsidRPr="009E2650">
              <w:rPr>
                <w:rFonts w:ascii="Century Gothic" w:eastAsia="Century Gothic" w:hAnsi="Century Gothic" w:cs="Century Gothic"/>
                <w:b/>
                <w:bCs/>
                <w:color w:val="231F20"/>
                <w:sz w:val="18"/>
                <w:szCs w:val="18"/>
              </w:rPr>
              <w:t>Databases</w:t>
            </w: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 xml:space="preserve"> - IBM Db2</w:t>
            </w:r>
            <w:r w:rsidR="00B04941"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 xml:space="preserve">, </w:t>
            </w:r>
            <w:r w:rsidR="00B04941" w:rsidRPr="00B04941"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>PostgreSQL</w:t>
            </w:r>
          </w:p>
          <w:p w14:paraId="0852A532" w14:textId="0FB8430E" w:rsidR="00C93DE8" w:rsidRDefault="00000000">
            <w:pPr>
              <w:pStyle w:val="divdocumentulli"/>
              <w:numPr>
                <w:ilvl w:val="0"/>
                <w:numId w:val="8"/>
              </w:numPr>
              <w:spacing w:line="280" w:lineRule="atLeast"/>
              <w:ind w:left="380" w:hanging="283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</w:pPr>
            <w:r w:rsidRPr="009E2650">
              <w:rPr>
                <w:rFonts w:ascii="Century Gothic" w:eastAsia="Century Gothic" w:hAnsi="Century Gothic" w:cs="Century Gothic"/>
                <w:b/>
                <w:bCs/>
                <w:color w:val="231F20"/>
                <w:sz w:val="18"/>
                <w:szCs w:val="18"/>
              </w:rPr>
              <w:t>Scripting</w:t>
            </w: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 xml:space="preserve"> </w:t>
            </w:r>
            <w:r w:rsidR="00984198"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>–</w:t>
            </w: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 xml:space="preserve"> Shell</w:t>
            </w:r>
            <w:r w:rsidR="00984198"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>/</w:t>
            </w: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>Bash</w:t>
            </w:r>
            <w:r w:rsidR="00B04941"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>, Python</w:t>
            </w:r>
          </w:p>
          <w:p w14:paraId="65983119" w14:textId="77777777" w:rsidR="00C93DE8" w:rsidRDefault="00000000">
            <w:pPr>
              <w:pStyle w:val="divdocumentulli"/>
              <w:numPr>
                <w:ilvl w:val="0"/>
                <w:numId w:val="8"/>
              </w:numPr>
              <w:spacing w:line="280" w:lineRule="atLeast"/>
              <w:ind w:left="380" w:hanging="283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</w:pPr>
            <w:r w:rsidRPr="009E2650">
              <w:rPr>
                <w:rFonts w:ascii="Century Gothic" w:eastAsia="Century Gothic" w:hAnsi="Century Gothic" w:cs="Century Gothic"/>
                <w:b/>
                <w:bCs/>
                <w:color w:val="231F20"/>
                <w:sz w:val="18"/>
                <w:szCs w:val="18"/>
              </w:rPr>
              <w:t>Configuration Management</w:t>
            </w: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 xml:space="preserve"> - Ansible</w:t>
            </w:r>
          </w:p>
          <w:p w14:paraId="1AA0864B" w14:textId="77777777" w:rsidR="00C93DE8" w:rsidRDefault="00000000">
            <w:pPr>
              <w:pStyle w:val="divdocumentulli"/>
              <w:numPr>
                <w:ilvl w:val="0"/>
                <w:numId w:val="8"/>
              </w:numPr>
              <w:spacing w:line="280" w:lineRule="atLeast"/>
              <w:ind w:left="380" w:hanging="283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</w:pPr>
            <w:r w:rsidRPr="009E2650">
              <w:rPr>
                <w:rFonts w:ascii="Century Gothic" w:eastAsia="Century Gothic" w:hAnsi="Century Gothic" w:cs="Century Gothic"/>
                <w:b/>
                <w:bCs/>
                <w:color w:val="231F20"/>
                <w:sz w:val="18"/>
                <w:szCs w:val="18"/>
              </w:rPr>
              <w:t>Infrastructure as a Code</w:t>
            </w: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 xml:space="preserve"> - Terraform</w:t>
            </w:r>
          </w:p>
          <w:p w14:paraId="1B4CA88A" w14:textId="7C7F2B40" w:rsidR="00C93DE8" w:rsidRDefault="00000000">
            <w:pPr>
              <w:pStyle w:val="divdocumentulli"/>
              <w:numPr>
                <w:ilvl w:val="0"/>
                <w:numId w:val="8"/>
              </w:numPr>
              <w:spacing w:line="280" w:lineRule="atLeast"/>
              <w:ind w:left="380" w:hanging="283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</w:pPr>
            <w:r w:rsidRPr="009E2650">
              <w:rPr>
                <w:rFonts w:ascii="Century Gothic" w:eastAsia="Century Gothic" w:hAnsi="Century Gothic" w:cs="Century Gothic"/>
                <w:b/>
                <w:bCs/>
                <w:color w:val="231F20"/>
                <w:sz w:val="18"/>
                <w:szCs w:val="18"/>
              </w:rPr>
              <w:t>Version Control Tools</w:t>
            </w: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 xml:space="preserve"> - Git, </w:t>
            </w:r>
            <w:r w:rsidR="00B04941" w:rsidRPr="00B04941"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>Bitbucket</w:t>
            </w:r>
          </w:p>
          <w:p w14:paraId="66EA7FEF" w14:textId="77777777" w:rsidR="00C93DE8" w:rsidRDefault="00000000">
            <w:pPr>
              <w:pStyle w:val="divdocumentulli"/>
              <w:numPr>
                <w:ilvl w:val="0"/>
                <w:numId w:val="8"/>
              </w:numPr>
              <w:spacing w:line="280" w:lineRule="atLeast"/>
              <w:ind w:left="380" w:hanging="283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</w:pPr>
            <w:r w:rsidRPr="009E2650">
              <w:rPr>
                <w:rFonts w:ascii="Century Gothic" w:eastAsia="Century Gothic" w:hAnsi="Century Gothic" w:cs="Century Gothic"/>
                <w:b/>
                <w:bCs/>
                <w:color w:val="231F20"/>
                <w:sz w:val="18"/>
                <w:szCs w:val="18"/>
              </w:rPr>
              <w:t>Build Tools</w:t>
            </w: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 xml:space="preserve"> - Maven</w:t>
            </w:r>
          </w:p>
        </w:tc>
        <w:tc>
          <w:tcPr>
            <w:tcW w:w="511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3AF0CE" w14:textId="77777777" w:rsidR="00C93DE8" w:rsidRDefault="00000000">
            <w:pPr>
              <w:pStyle w:val="divdocumentulli"/>
              <w:numPr>
                <w:ilvl w:val="0"/>
                <w:numId w:val="9"/>
              </w:numPr>
              <w:spacing w:line="280" w:lineRule="atLeast"/>
              <w:ind w:left="380" w:hanging="283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</w:pPr>
            <w:r w:rsidRPr="009E2650">
              <w:rPr>
                <w:rFonts w:ascii="Century Gothic" w:eastAsia="Century Gothic" w:hAnsi="Century Gothic" w:cs="Century Gothic"/>
                <w:b/>
                <w:bCs/>
                <w:color w:val="231F20"/>
                <w:sz w:val="18"/>
                <w:szCs w:val="18"/>
              </w:rPr>
              <w:t>CI/CD</w:t>
            </w: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 xml:space="preserve"> - Jenkins, Azure DevOps</w:t>
            </w:r>
          </w:p>
          <w:p w14:paraId="6934E7C6" w14:textId="1B3B2894" w:rsidR="00C93DE8" w:rsidRDefault="00000000">
            <w:pPr>
              <w:pStyle w:val="divdocumentulli"/>
              <w:numPr>
                <w:ilvl w:val="0"/>
                <w:numId w:val="9"/>
              </w:numPr>
              <w:spacing w:line="280" w:lineRule="atLeast"/>
              <w:ind w:left="380" w:hanging="283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</w:pPr>
            <w:r w:rsidRPr="00165F04">
              <w:rPr>
                <w:rFonts w:ascii="Century Gothic" w:eastAsia="Century Gothic" w:hAnsi="Century Gothic" w:cs="Century Gothic"/>
                <w:b/>
                <w:bCs/>
                <w:color w:val="231F20"/>
                <w:sz w:val="18"/>
                <w:szCs w:val="18"/>
              </w:rPr>
              <w:t>Cloud Infrastructure</w:t>
            </w: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 xml:space="preserve"> </w:t>
            </w:r>
            <w:r w:rsidR="00B04941"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>–</w:t>
            </w: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 xml:space="preserve"> AWS</w:t>
            </w:r>
            <w:r w:rsidR="00B04941"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>, Azure</w:t>
            </w:r>
          </w:p>
          <w:p w14:paraId="2DAC8813" w14:textId="77777777" w:rsidR="00C93DE8" w:rsidRDefault="00000000">
            <w:pPr>
              <w:pStyle w:val="divdocumentulli"/>
              <w:numPr>
                <w:ilvl w:val="0"/>
                <w:numId w:val="9"/>
              </w:numPr>
              <w:spacing w:line="280" w:lineRule="atLeast"/>
              <w:ind w:left="380" w:hanging="283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</w:pPr>
            <w:r w:rsidRPr="00165F04">
              <w:rPr>
                <w:rFonts w:ascii="Century Gothic" w:eastAsia="Century Gothic" w:hAnsi="Century Gothic" w:cs="Century Gothic"/>
                <w:b/>
                <w:bCs/>
                <w:color w:val="231F20"/>
                <w:sz w:val="18"/>
                <w:szCs w:val="18"/>
              </w:rPr>
              <w:t>Containerization</w:t>
            </w: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 xml:space="preserve"> - Docker, Kubernetes</w:t>
            </w:r>
          </w:p>
          <w:p w14:paraId="4EECFF04" w14:textId="155990C8" w:rsidR="00C93DE8" w:rsidRDefault="00000000">
            <w:pPr>
              <w:pStyle w:val="divdocumentulli"/>
              <w:numPr>
                <w:ilvl w:val="0"/>
                <w:numId w:val="9"/>
              </w:numPr>
              <w:spacing w:line="280" w:lineRule="atLeast"/>
              <w:ind w:left="380" w:hanging="283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</w:pPr>
            <w:r w:rsidRPr="00165F04">
              <w:rPr>
                <w:rFonts w:ascii="Century Gothic" w:eastAsia="Century Gothic" w:hAnsi="Century Gothic" w:cs="Century Gothic"/>
                <w:b/>
                <w:bCs/>
                <w:color w:val="231F20"/>
                <w:sz w:val="18"/>
                <w:szCs w:val="18"/>
              </w:rPr>
              <w:t>Monitoring Tools</w:t>
            </w: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 xml:space="preserve"> - </w:t>
            </w:r>
            <w:r w:rsidR="00B04941"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>ELK</w:t>
            </w: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 xml:space="preserve">, </w:t>
            </w:r>
            <w:r w:rsidR="00B04941" w:rsidRPr="00B04941"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>Prometheus</w:t>
            </w:r>
            <w:r w:rsidR="00B04941"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 xml:space="preserve">, </w:t>
            </w: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>Grafana</w:t>
            </w:r>
          </w:p>
          <w:p w14:paraId="75002C8B" w14:textId="77777777" w:rsidR="00C93DE8" w:rsidRDefault="00000000">
            <w:pPr>
              <w:pStyle w:val="divdocumentulli"/>
              <w:numPr>
                <w:ilvl w:val="0"/>
                <w:numId w:val="9"/>
              </w:numPr>
              <w:spacing w:line="280" w:lineRule="atLeast"/>
              <w:ind w:left="380" w:hanging="283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</w:pPr>
            <w:r w:rsidRPr="00165F04">
              <w:rPr>
                <w:rFonts w:ascii="Century Gothic" w:eastAsia="Century Gothic" w:hAnsi="Century Gothic" w:cs="Century Gothic"/>
                <w:b/>
                <w:bCs/>
                <w:color w:val="231F20"/>
                <w:sz w:val="18"/>
                <w:szCs w:val="18"/>
              </w:rPr>
              <w:t>Project Management</w:t>
            </w: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 xml:space="preserve"> - Jira, Confluence</w:t>
            </w:r>
          </w:p>
          <w:p w14:paraId="22B9C683" w14:textId="6966EECB" w:rsidR="00C93DE8" w:rsidRDefault="00000000">
            <w:pPr>
              <w:pStyle w:val="divdocumentulli"/>
              <w:numPr>
                <w:ilvl w:val="0"/>
                <w:numId w:val="9"/>
              </w:numPr>
              <w:spacing w:line="280" w:lineRule="atLeast"/>
              <w:ind w:left="380" w:hanging="283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</w:pPr>
            <w:r w:rsidRPr="00165F04">
              <w:rPr>
                <w:rFonts w:ascii="Century Gothic" w:eastAsia="Century Gothic" w:hAnsi="Century Gothic" w:cs="Century Gothic"/>
                <w:b/>
                <w:bCs/>
                <w:color w:val="231F20"/>
                <w:sz w:val="18"/>
                <w:szCs w:val="18"/>
              </w:rPr>
              <w:t>ITSM</w:t>
            </w: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 xml:space="preserve"> - BMC Control-M, ServiceNow</w:t>
            </w:r>
          </w:p>
          <w:p w14:paraId="4C01465D" w14:textId="77777777" w:rsidR="00C93DE8" w:rsidRDefault="00000000">
            <w:pPr>
              <w:pStyle w:val="divdocumentulli"/>
              <w:numPr>
                <w:ilvl w:val="0"/>
                <w:numId w:val="9"/>
              </w:numPr>
              <w:spacing w:line="280" w:lineRule="atLeast"/>
              <w:ind w:left="380" w:hanging="283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</w:pPr>
            <w:r w:rsidRPr="00165F04">
              <w:rPr>
                <w:rFonts w:ascii="Century Gothic" w:eastAsia="Century Gothic" w:hAnsi="Century Gothic" w:cs="Century Gothic"/>
                <w:b/>
                <w:bCs/>
                <w:color w:val="231F20"/>
                <w:sz w:val="18"/>
                <w:szCs w:val="18"/>
              </w:rPr>
              <w:t>Operating Systems</w:t>
            </w: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 xml:space="preserve"> - Linux, Windows</w:t>
            </w:r>
          </w:p>
        </w:tc>
      </w:tr>
    </w:tbl>
    <w:tbl>
      <w:tblPr>
        <w:tblStyle w:val="displaytable"/>
        <w:tblW w:w="1600" w:type="dxa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600"/>
      </w:tblGrid>
      <w:tr w:rsidR="00C93DE8" w14:paraId="559CEAD0" w14:textId="77777777">
        <w:trPr>
          <w:tblCellSpacing w:w="0" w:type="dxa"/>
        </w:trPr>
        <w:tc>
          <w:tcPr>
            <w:tcW w:w="1600" w:type="dxa"/>
            <w:tcMar>
              <w:top w:w="42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2B99BDA" w14:textId="77777777" w:rsidR="00C93DE8" w:rsidRDefault="00000000">
            <w:pPr>
              <w:pStyle w:val="topborder"/>
              <w:rPr>
                <w:rStyle w:val="displaycell"/>
                <w:rFonts w:ascii="Century Gothic" w:eastAsia="Century Gothic" w:hAnsi="Century Gothic" w:cs="Century Gothic"/>
                <w:color w:val="231F20"/>
              </w:rPr>
            </w:pPr>
            <w:r>
              <w:rPr>
                <w:rStyle w:val="displaycell"/>
                <w:rFonts w:ascii="Century Gothic" w:eastAsia="Century Gothic" w:hAnsi="Century Gothic" w:cs="Century Gothic"/>
                <w:color w:val="231F20"/>
              </w:rPr>
              <w:t> </w:t>
            </w:r>
          </w:p>
        </w:tc>
      </w:tr>
    </w:tbl>
    <w:p w14:paraId="7FE907B3" w14:textId="77777777" w:rsidR="00C93DE8" w:rsidRDefault="00000000">
      <w:pPr>
        <w:pStyle w:val="divdocumentdivsectiontitle"/>
        <w:pBdr>
          <w:bottom w:val="none" w:sz="0" w:space="5" w:color="auto"/>
        </w:pBdr>
        <w:rPr>
          <w:rFonts w:ascii="Century Gothic" w:eastAsia="Century Gothic" w:hAnsi="Century Gothic" w:cs="Century Gothic"/>
          <w:b/>
          <w:bCs/>
        </w:rPr>
      </w:pPr>
      <w:r>
        <w:rPr>
          <w:rFonts w:ascii="Century Gothic" w:eastAsia="Century Gothic" w:hAnsi="Century Gothic" w:cs="Century Gothic"/>
          <w:b/>
          <w:bCs/>
        </w:rPr>
        <w:t>Certifications</w:t>
      </w:r>
    </w:p>
    <w:p w14:paraId="29D94B93" w14:textId="77777777" w:rsidR="00C93DE8" w:rsidRDefault="00000000">
      <w:pPr>
        <w:pStyle w:val="divdocumentulli"/>
        <w:numPr>
          <w:ilvl w:val="0"/>
          <w:numId w:val="10"/>
        </w:numPr>
        <w:pBdr>
          <w:left w:val="none" w:sz="0" w:space="0" w:color="auto"/>
        </w:pBdr>
        <w:spacing w:line="280" w:lineRule="atLeast"/>
        <w:ind w:left="380" w:hanging="283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 w:rsidRPr="0021796D">
        <w:rPr>
          <w:rFonts w:ascii="Century Gothic" w:eastAsia="Century Gothic" w:hAnsi="Century Gothic" w:cs="Century Gothic"/>
          <w:b/>
          <w:bCs/>
          <w:color w:val="231F20"/>
          <w:sz w:val="18"/>
          <w:szCs w:val="18"/>
        </w:rPr>
        <w:t>3x Java</w:t>
      </w:r>
      <w:r>
        <w:rPr>
          <w:rFonts w:ascii="Century Gothic" w:eastAsia="Century Gothic" w:hAnsi="Century Gothic" w:cs="Century Gothic"/>
          <w:color w:val="231F20"/>
          <w:sz w:val="18"/>
          <w:szCs w:val="18"/>
        </w:rPr>
        <w:t xml:space="preserve"> (Sun Certified Java Programmer, Sun Certified Web Component Developer, Sun Certified Business Component Developer)</w:t>
      </w:r>
    </w:p>
    <w:p w14:paraId="10350F76" w14:textId="5D740511" w:rsidR="00C93DE8" w:rsidRDefault="00E12177">
      <w:pPr>
        <w:pStyle w:val="divdocumentulli"/>
        <w:numPr>
          <w:ilvl w:val="0"/>
          <w:numId w:val="10"/>
        </w:numPr>
        <w:spacing w:line="280" w:lineRule="atLeast"/>
        <w:ind w:left="380" w:hanging="283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 w:rsidRPr="0021796D">
        <w:rPr>
          <w:rFonts w:ascii="Century Gothic" w:eastAsia="Century Gothic" w:hAnsi="Century Gothic" w:cs="Century Gothic"/>
          <w:b/>
          <w:bCs/>
          <w:color w:val="231F20"/>
          <w:sz w:val="18"/>
          <w:szCs w:val="18"/>
        </w:rPr>
        <w:t>5x AWS</w:t>
      </w:r>
      <w:r>
        <w:rPr>
          <w:rFonts w:ascii="Century Gothic" w:eastAsia="Century Gothic" w:hAnsi="Century Gothic" w:cs="Century Gothic"/>
          <w:color w:val="231F20"/>
          <w:sz w:val="18"/>
          <w:szCs w:val="18"/>
        </w:rPr>
        <w:t xml:space="preserve"> (AWS Certified Cloud Practitioner, AWS Certified Solutions Architect Associate, AWS Certified Developer Associate, AWS Certified Sysops Administrator Associate, </w:t>
      </w:r>
      <w:r w:rsidRPr="00E12177">
        <w:rPr>
          <w:rFonts w:ascii="Century Gothic" w:eastAsia="Century Gothic" w:hAnsi="Century Gothic" w:cs="Century Gothic"/>
          <w:color w:val="231F20"/>
          <w:sz w:val="18"/>
          <w:szCs w:val="18"/>
        </w:rPr>
        <w:t>AWS Certified Security Specialty</w:t>
      </w:r>
      <w:r>
        <w:rPr>
          <w:rFonts w:ascii="Century Gothic" w:eastAsia="Century Gothic" w:hAnsi="Century Gothic" w:cs="Century Gothic"/>
          <w:color w:val="231F20"/>
          <w:sz w:val="18"/>
          <w:szCs w:val="18"/>
        </w:rPr>
        <w:t>)</w:t>
      </w:r>
    </w:p>
    <w:p w14:paraId="5E9ED92A" w14:textId="77777777" w:rsidR="00C93DE8" w:rsidRDefault="00000000">
      <w:pPr>
        <w:pStyle w:val="divdocumentulli"/>
        <w:numPr>
          <w:ilvl w:val="0"/>
          <w:numId w:val="10"/>
        </w:numPr>
        <w:spacing w:line="280" w:lineRule="atLeast"/>
        <w:ind w:left="380" w:hanging="283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 w:rsidRPr="0021796D">
        <w:rPr>
          <w:rFonts w:ascii="Century Gothic" w:eastAsia="Century Gothic" w:hAnsi="Century Gothic" w:cs="Century Gothic"/>
          <w:b/>
          <w:bCs/>
          <w:color w:val="231F20"/>
          <w:sz w:val="18"/>
          <w:szCs w:val="18"/>
        </w:rPr>
        <w:t>1x HashiCorp</w:t>
      </w:r>
      <w:r>
        <w:rPr>
          <w:rFonts w:ascii="Century Gothic" w:eastAsia="Century Gothic" w:hAnsi="Century Gothic" w:cs="Century Gothic"/>
          <w:color w:val="231F20"/>
          <w:sz w:val="18"/>
          <w:szCs w:val="18"/>
        </w:rPr>
        <w:t xml:space="preserve"> (HashiCorp Certified </w:t>
      </w:r>
      <w:r w:rsidRPr="0021796D">
        <w:rPr>
          <w:rFonts w:ascii="Century Gothic" w:eastAsia="Century Gothic" w:hAnsi="Century Gothic" w:cs="Century Gothic"/>
          <w:b/>
          <w:bCs/>
          <w:color w:val="231F20"/>
          <w:sz w:val="18"/>
          <w:szCs w:val="18"/>
        </w:rPr>
        <w:t>Terraform</w:t>
      </w:r>
      <w:r>
        <w:rPr>
          <w:rFonts w:ascii="Century Gothic" w:eastAsia="Century Gothic" w:hAnsi="Century Gothic" w:cs="Century Gothic"/>
          <w:color w:val="231F20"/>
          <w:sz w:val="18"/>
          <w:szCs w:val="18"/>
        </w:rPr>
        <w:t xml:space="preserve"> Associate)</w:t>
      </w:r>
    </w:p>
    <w:p w14:paraId="7D1F1446" w14:textId="6200BC34" w:rsidR="00E12177" w:rsidRDefault="00E12177">
      <w:pPr>
        <w:pStyle w:val="divdocumentulli"/>
        <w:numPr>
          <w:ilvl w:val="0"/>
          <w:numId w:val="10"/>
        </w:numPr>
        <w:spacing w:line="280" w:lineRule="atLeast"/>
        <w:ind w:left="380" w:hanging="283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 w:rsidRPr="00B276FD">
        <w:rPr>
          <w:rFonts w:ascii="Century Gothic" w:eastAsia="Century Gothic" w:hAnsi="Century Gothic" w:cs="Century Gothic"/>
          <w:b/>
          <w:bCs/>
          <w:color w:val="231F20"/>
          <w:sz w:val="18"/>
          <w:szCs w:val="18"/>
        </w:rPr>
        <w:t>1x Kubernetes</w:t>
      </w:r>
      <w:r>
        <w:rPr>
          <w:rFonts w:ascii="Century Gothic" w:eastAsia="Century Gothic" w:hAnsi="Century Gothic" w:cs="Century Gothic"/>
          <w:color w:val="231F20"/>
          <w:sz w:val="18"/>
          <w:szCs w:val="18"/>
        </w:rPr>
        <w:t xml:space="preserve"> (</w:t>
      </w:r>
      <w:r w:rsidRPr="00112EE3">
        <w:rPr>
          <w:rFonts w:ascii="Century Gothic" w:eastAsia="Century Gothic" w:hAnsi="Century Gothic" w:cs="Century Gothic"/>
          <w:b/>
          <w:bCs/>
          <w:color w:val="231F20"/>
          <w:sz w:val="18"/>
          <w:szCs w:val="18"/>
        </w:rPr>
        <w:t>CKA</w:t>
      </w:r>
      <w:r>
        <w:rPr>
          <w:rFonts w:ascii="Century Gothic" w:eastAsia="Century Gothic" w:hAnsi="Century Gothic" w:cs="Century Gothic"/>
          <w:color w:val="231F20"/>
          <w:sz w:val="18"/>
          <w:szCs w:val="18"/>
        </w:rPr>
        <w:t>)</w:t>
      </w:r>
    </w:p>
    <w:tbl>
      <w:tblPr>
        <w:tblStyle w:val="displaytable"/>
        <w:tblW w:w="1600" w:type="dxa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600"/>
      </w:tblGrid>
      <w:tr w:rsidR="00C93DE8" w14:paraId="40BB1F64" w14:textId="77777777">
        <w:trPr>
          <w:tblCellSpacing w:w="0" w:type="dxa"/>
        </w:trPr>
        <w:tc>
          <w:tcPr>
            <w:tcW w:w="1600" w:type="dxa"/>
            <w:tcMar>
              <w:top w:w="42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EFDFC0C" w14:textId="77777777" w:rsidR="00C93DE8" w:rsidRDefault="00000000">
            <w:pPr>
              <w:pStyle w:val="topborder"/>
              <w:rPr>
                <w:rStyle w:val="displaycell"/>
                <w:rFonts w:ascii="Century Gothic" w:eastAsia="Century Gothic" w:hAnsi="Century Gothic" w:cs="Century Gothic"/>
                <w:color w:val="231F20"/>
              </w:rPr>
            </w:pPr>
            <w:r>
              <w:rPr>
                <w:rStyle w:val="displaycell"/>
                <w:rFonts w:ascii="Century Gothic" w:eastAsia="Century Gothic" w:hAnsi="Century Gothic" w:cs="Century Gothic"/>
                <w:color w:val="231F20"/>
              </w:rPr>
              <w:lastRenderedPageBreak/>
              <w:t> </w:t>
            </w:r>
          </w:p>
        </w:tc>
      </w:tr>
    </w:tbl>
    <w:p w14:paraId="65B020A8" w14:textId="77777777" w:rsidR="00C93DE8" w:rsidRDefault="00000000">
      <w:pPr>
        <w:pStyle w:val="divdocumentdivsectiontitle"/>
        <w:pBdr>
          <w:bottom w:val="none" w:sz="0" w:space="5" w:color="auto"/>
        </w:pBdr>
        <w:rPr>
          <w:rFonts w:ascii="Century Gothic" w:eastAsia="Century Gothic" w:hAnsi="Century Gothic" w:cs="Century Gothic"/>
          <w:b/>
          <w:bCs/>
        </w:rPr>
      </w:pPr>
      <w:r>
        <w:rPr>
          <w:rFonts w:ascii="Century Gothic" w:eastAsia="Century Gothic" w:hAnsi="Century Gothic" w:cs="Century Gothic"/>
          <w:b/>
          <w:bCs/>
        </w:rPr>
        <w:t>Professional affiliations</w:t>
      </w:r>
    </w:p>
    <w:p w14:paraId="30E1CB5D" w14:textId="77777777" w:rsidR="00C93DE8" w:rsidRDefault="00000000">
      <w:pPr>
        <w:pStyle w:val="divdocumentulli"/>
        <w:numPr>
          <w:ilvl w:val="0"/>
          <w:numId w:val="11"/>
        </w:numPr>
        <w:pBdr>
          <w:left w:val="none" w:sz="0" w:space="0" w:color="auto"/>
        </w:pBdr>
        <w:spacing w:line="280" w:lineRule="atLeast"/>
        <w:ind w:left="380" w:hanging="283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Fonts w:ascii="Century Gothic" w:eastAsia="Century Gothic" w:hAnsi="Century Gothic" w:cs="Century Gothic"/>
          <w:color w:val="231F20"/>
          <w:sz w:val="18"/>
          <w:szCs w:val="18"/>
        </w:rPr>
        <w:t>https://www.</w:t>
      </w:r>
      <w:r w:rsidRPr="001C5037">
        <w:rPr>
          <w:rFonts w:ascii="Century Gothic" w:eastAsia="Century Gothic" w:hAnsi="Century Gothic" w:cs="Century Gothic"/>
          <w:b/>
          <w:bCs/>
          <w:color w:val="231F20"/>
          <w:sz w:val="18"/>
          <w:szCs w:val="18"/>
        </w:rPr>
        <w:t>linkedin</w:t>
      </w:r>
      <w:r>
        <w:rPr>
          <w:rFonts w:ascii="Century Gothic" w:eastAsia="Century Gothic" w:hAnsi="Century Gothic" w:cs="Century Gothic"/>
          <w:color w:val="231F20"/>
          <w:sz w:val="18"/>
          <w:szCs w:val="18"/>
        </w:rPr>
        <w:t>.com/in/sivakumarmani/</w:t>
      </w:r>
    </w:p>
    <w:p w14:paraId="61436BB3" w14:textId="77777777" w:rsidR="00C93DE8" w:rsidRDefault="00000000">
      <w:pPr>
        <w:pStyle w:val="divdocumentulli"/>
        <w:numPr>
          <w:ilvl w:val="0"/>
          <w:numId w:val="11"/>
        </w:numPr>
        <w:spacing w:line="280" w:lineRule="atLeast"/>
        <w:ind w:left="380" w:hanging="283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Fonts w:ascii="Century Gothic" w:eastAsia="Century Gothic" w:hAnsi="Century Gothic" w:cs="Century Gothic"/>
          <w:color w:val="231F20"/>
          <w:sz w:val="18"/>
          <w:szCs w:val="18"/>
        </w:rPr>
        <w:t>https://</w:t>
      </w:r>
      <w:r w:rsidRPr="001C5037">
        <w:rPr>
          <w:rFonts w:ascii="Century Gothic" w:eastAsia="Century Gothic" w:hAnsi="Century Gothic" w:cs="Century Gothic"/>
          <w:b/>
          <w:bCs/>
          <w:color w:val="231F20"/>
          <w:sz w:val="18"/>
          <w:szCs w:val="18"/>
        </w:rPr>
        <w:t>github</w:t>
      </w:r>
      <w:r>
        <w:rPr>
          <w:rFonts w:ascii="Century Gothic" w:eastAsia="Century Gothic" w:hAnsi="Century Gothic" w:cs="Century Gothic"/>
          <w:color w:val="231F20"/>
          <w:sz w:val="18"/>
          <w:szCs w:val="18"/>
        </w:rPr>
        <w:t>.com/sivakumarjd/</w:t>
      </w:r>
    </w:p>
    <w:p w14:paraId="7287A5B7" w14:textId="77777777" w:rsidR="00C93DE8" w:rsidRDefault="00000000">
      <w:pPr>
        <w:pStyle w:val="divdocumentulli"/>
        <w:numPr>
          <w:ilvl w:val="0"/>
          <w:numId w:val="11"/>
        </w:numPr>
        <w:spacing w:line="280" w:lineRule="atLeast"/>
        <w:ind w:left="380" w:hanging="283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Fonts w:ascii="Century Gothic" w:eastAsia="Century Gothic" w:hAnsi="Century Gothic" w:cs="Century Gothic"/>
          <w:color w:val="231F20"/>
          <w:sz w:val="18"/>
          <w:szCs w:val="18"/>
        </w:rPr>
        <w:t>https://</w:t>
      </w:r>
      <w:r w:rsidRPr="001C5037">
        <w:rPr>
          <w:rFonts w:ascii="Century Gothic" w:eastAsia="Century Gothic" w:hAnsi="Century Gothic" w:cs="Century Gothic"/>
          <w:b/>
          <w:bCs/>
          <w:color w:val="231F20"/>
          <w:sz w:val="18"/>
          <w:szCs w:val="18"/>
        </w:rPr>
        <w:t>medium</w:t>
      </w:r>
      <w:r>
        <w:rPr>
          <w:rFonts w:ascii="Century Gothic" w:eastAsia="Century Gothic" w:hAnsi="Century Gothic" w:cs="Century Gothic"/>
          <w:color w:val="231F20"/>
          <w:sz w:val="18"/>
          <w:szCs w:val="18"/>
        </w:rPr>
        <w:t>.com/@sivakumarjd</w:t>
      </w:r>
    </w:p>
    <w:p w14:paraId="58ED48B4" w14:textId="77777777" w:rsidR="00C93DE8" w:rsidRDefault="00000000">
      <w:pPr>
        <w:pStyle w:val="divdocumentulli"/>
        <w:numPr>
          <w:ilvl w:val="0"/>
          <w:numId w:val="11"/>
        </w:numPr>
        <w:spacing w:line="280" w:lineRule="atLeast"/>
        <w:ind w:left="380" w:hanging="283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Fonts w:ascii="Century Gothic" w:eastAsia="Century Gothic" w:hAnsi="Century Gothic" w:cs="Century Gothic"/>
          <w:color w:val="231F20"/>
          <w:sz w:val="18"/>
          <w:szCs w:val="18"/>
        </w:rPr>
        <w:t>https://www.</w:t>
      </w:r>
      <w:r w:rsidRPr="001C5037">
        <w:rPr>
          <w:rFonts w:ascii="Century Gothic" w:eastAsia="Century Gothic" w:hAnsi="Century Gothic" w:cs="Century Gothic"/>
          <w:b/>
          <w:bCs/>
          <w:color w:val="231F20"/>
          <w:sz w:val="18"/>
          <w:szCs w:val="18"/>
        </w:rPr>
        <w:t>youtube</w:t>
      </w:r>
      <w:r>
        <w:rPr>
          <w:rFonts w:ascii="Century Gothic" w:eastAsia="Century Gothic" w:hAnsi="Century Gothic" w:cs="Century Gothic"/>
          <w:color w:val="231F20"/>
          <w:sz w:val="18"/>
          <w:szCs w:val="18"/>
        </w:rPr>
        <w:t>.com/@devopscloudtechworld</w:t>
      </w:r>
    </w:p>
    <w:p w14:paraId="220AF889" w14:textId="77777777" w:rsidR="00C93DE8" w:rsidRDefault="00000000">
      <w:pPr>
        <w:pStyle w:val="divdocumentulli"/>
        <w:numPr>
          <w:ilvl w:val="0"/>
          <w:numId w:val="11"/>
        </w:numPr>
        <w:spacing w:line="280" w:lineRule="atLeast"/>
        <w:ind w:left="380" w:hanging="283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Fonts w:ascii="Century Gothic" w:eastAsia="Century Gothic" w:hAnsi="Century Gothic" w:cs="Century Gothic"/>
          <w:color w:val="231F20"/>
          <w:sz w:val="18"/>
          <w:szCs w:val="18"/>
        </w:rPr>
        <w:t>https://</w:t>
      </w:r>
      <w:r w:rsidRPr="001C5037">
        <w:rPr>
          <w:rFonts w:ascii="Century Gothic" w:eastAsia="Century Gothic" w:hAnsi="Century Gothic" w:cs="Century Gothic"/>
          <w:b/>
          <w:bCs/>
          <w:color w:val="231F20"/>
          <w:sz w:val="18"/>
          <w:szCs w:val="18"/>
        </w:rPr>
        <w:t>topmate</w:t>
      </w:r>
      <w:r>
        <w:rPr>
          <w:rFonts w:ascii="Century Gothic" w:eastAsia="Century Gothic" w:hAnsi="Century Gothic" w:cs="Century Gothic"/>
          <w:color w:val="231F20"/>
          <w:sz w:val="18"/>
          <w:szCs w:val="18"/>
        </w:rPr>
        <w:t>.io/sivakumarjd</w:t>
      </w:r>
    </w:p>
    <w:tbl>
      <w:tblPr>
        <w:tblStyle w:val="displaytable"/>
        <w:tblW w:w="1600" w:type="dxa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600"/>
      </w:tblGrid>
      <w:tr w:rsidR="00C93DE8" w14:paraId="420C7922" w14:textId="77777777">
        <w:trPr>
          <w:tblCellSpacing w:w="0" w:type="dxa"/>
        </w:trPr>
        <w:tc>
          <w:tcPr>
            <w:tcW w:w="1600" w:type="dxa"/>
            <w:tcMar>
              <w:top w:w="42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9ED5CC4" w14:textId="77777777" w:rsidR="00C93DE8" w:rsidRDefault="00000000">
            <w:pPr>
              <w:pStyle w:val="topborder"/>
              <w:rPr>
                <w:rStyle w:val="displaycell"/>
                <w:rFonts w:ascii="Century Gothic" w:eastAsia="Century Gothic" w:hAnsi="Century Gothic" w:cs="Century Gothic"/>
                <w:color w:val="231F20"/>
              </w:rPr>
            </w:pPr>
            <w:r>
              <w:rPr>
                <w:rStyle w:val="displaycell"/>
                <w:rFonts w:ascii="Century Gothic" w:eastAsia="Century Gothic" w:hAnsi="Century Gothic" w:cs="Century Gothic"/>
                <w:color w:val="231F20"/>
              </w:rPr>
              <w:t> </w:t>
            </w:r>
          </w:p>
        </w:tc>
      </w:tr>
    </w:tbl>
    <w:p w14:paraId="738FF473" w14:textId="77777777" w:rsidR="00C93DE8" w:rsidRDefault="00000000">
      <w:pPr>
        <w:pStyle w:val="divdocumentdivsectiontitle"/>
        <w:pBdr>
          <w:bottom w:val="none" w:sz="0" w:space="5" w:color="auto"/>
        </w:pBdr>
        <w:rPr>
          <w:rFonts w:ascii="Century Gothic" w:eastAsia="Century Gothic" w:hAnsi="Century Gothic" w:cs="Century Gothic"/>
          <w:b/>
          <w:bCs/>
        </w:rPr>
      </w:pPr>
      <w:r>
        <w:rPr>
          <w:rFonts w:ascii="Century Gothic" w:eastAsia="Century Gothic" w:hAnsi="Century Gothic" w:cs="Century Gothic"/>
          <w:b/>
          <w:bCs/>
        </w:rPr>
        <w:t>Accomplishments</w:t>
      </w:r>
    </w:p>
    <w:p w14:paraId="74A1DD94" w14:textId="77777777" w:rsidR="00C93DE8" w:rsidRDefault="00000000">
      <w:pPr>
        <w:pStyle w:val="divdocumentulli"/>
        <w:numPr>
          <w:ilvl w:val="0"/>
          <w:numId w:val="12"/>
        </w:numPr>
        <w:pBdr>
          <w:left w:val="none" w:sz="0" w:space="0" w:color="auto"/>
        </w:pBdr>
        <w:spacing w:line="280" w:lineRule="atLeast"/>
        <w:ind w:left="380" w:hanging="283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Fonts w:ascii="Century Gothic" w:eastAsia="Century Gothic" w:hAnsi="Century Gothic" w:cs="Century Gothic"/>
          <w:color w:val="231F20"/>
          <w:sz w:val="18"/>
          <w:szCs w:val="18"/>
        </w:rPr>
        <w:t>Tech Simplification, Engineering &amp; Process Excellence Award (2023)</w:t>
      </w:r>
    </w:p>
    <w:p w14:paraId="00BE7613" w14:textId="77777777" w:rsidR="00C93DE8" w:rsidRDefault="00000000">
      <w:pPr>
        <w:pStyle w:val="divdocumentulli"/>
        <w:numPr>
          <w:ilvl w:val="0"/>
          <w:numId w:val="12"/>
        </w:numPr>
        <w:spacing w:line="280" w:lineRule="atLeast"/>
        <w:ind w:left="380" w:hanging="283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Fonts w:ascii="Century Gothic" w:eastAsia="Century Gothic" w:hAnsi="Century Gothic" w:cs="Century Gothic"/>
          <w:color w:val="231F20"/>
          <w:sz w:val="18"/>
          <w:szCs w:val="18"/>
        </w:rPr>
        <w:t>GEM (Going the Extra Mile) Award (2022)</w:t>
      </w:r>
    </w:p>
    <w:p w14:paraId="25C45B65" w14:textId="77777777" w:rsidR="00C93DE8" w:rsidRDefault="00000000">
      <w:pPr>
        <w:pStyle w:val="divdocumentulli"/>
        <w:numPr>
          <w:ilvl w:val="0"/>
          <w:numId w:val="12"/>
        </w:numPr>
        <w:spacing w:line="280" w:lineRule="atLeast"/>
        <w:ind w:left="380" w:hanging="283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Fonts w:ascii="Century Gothic" w:eastAsia="Century Gothic" w:hAnsi="Century Gothic" w:cs="Century Gothic"/>
          <w:color w:val="231F20"/>
          <w:sz w:val="18"/>
          <w:szCs w:val="18"/>
        </w:rPr>
        <w:t>Tech Titans Award (2022)</w:t>
      </w:r>
    </w:p>
    <w:p w14:paraId="78F2F6C6" w14:textId="77777777" w:rsidR="00C93DE8" w:rsidRDefault="00000000">
      <w:pPr>
        <w:pStyle w:val="divdocumentulli"/>
        <w:numPr>
          <w:ilvl w:val="0"/>
          <w:numId w:val="12"/>
        </w:numPr>
        <w:spacing w:line="280" w:lineRule="atLeast"/>
        <w:ind w:left="380" w:hanging="283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Fonts w:ascii="Century Gothic" w:eastAsia="Century Gothic" w:hAnsi="Century Gothic" w:cs="Century Gothic"/>
          <w:color w:val="231F20"/>
          <w:sz w:val="18"/>
          <w:szCs w:val="18"/>
        </w:rPr>
        <w:t>SRE Transformation Award (2022)</w:t>
      </w:r>
    </w:p>
    <w:p w14:paraId="1BF20168" w14:textId="77777777" w:rsidR="00C93DE8" w:rsidRDefault="00000000">
      <w:pPr>
        <w:pStyle w:val="divdocumentulli"/>
        <w:numPr>
          <w:ilvl w:val="0"/>
          <w:numId w:val="12"/>
        </w:numPr>
        <w:spacing w:line="280" w:lineRule="atLeast"/>
        <w:ind w:left="380" w:hanging="283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Fonts w:ascii="Century Gothic" w:eastAsia="Century Gothic" w:hAnsi="Century Gothic" w:cs="Century Gothic"/>
          <w:color w:val="231F20"/>
          <w:sz w:val="18"/>
          <w:szCs w:val="18"/>
        </w:rPr>
        <w:t>Best Project Team Award (2014)</w:t>
      </w:r>
    </w:p>
    <w:tbl>
      <w:tblPr>
        <w:tblStyle w:val="displaytable"/>
        <w:tblW w:w="1600" w:type="dxa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600"/>
      </w:tblGrid>
      <w:tr w:rsidR="00C93DE8" w14:paraId="02B0BB1E" w14:textId="77777777">
        <w:trPr>
          <w:tblCellSpacing w:w="0" w:type="dxa"/>
        </w:trPr>
        <w:tc>
          <w:tcPr>
            <w:tcW w:w="1600" w:type="dxa"/>
            <w:tcMar>
              <w:top w:w="42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E2CAB34" w14:textId="77777777" w:rsidR="00C93DE8" w:rsidRDefault="00000000">
            <w:pPr>
              <w:pStyle w:val="topborder"/>
              <w:rPr>
                <w:rStyle w:val="displaycell"/>
                <w:rFonts w:ascii="Century Gothic" w:eastAsia="Century Gothic" w:hAnsi="Century Gothic" w:cs="Century Gothic"/>
                <w:color w:val="231F20"/>
              </w:rPr>
            </w:pPr>
            <w:r>
              <w:rPr>
                <w:rStyle w:val="displaycell"/>
                <w:rFonts w:ascii="Century Gothic" w:eastAsia="Century Gothic" w:hAnsi="Century Gothic" w:cs="Century Gothic"/>
                <w:color w:val="231F20"/>
              </w:rPr>
              <w:t> </w:t>
            </w:r>
          </w:p>
        </w:tc>
      </w:tr>
    </w:tbl>
    <w:p w14:paraId="51071D7A" w14:textId="77777777" w:rsidR="00C93DE8" w:rsidRDefault="00000000">
      <w:pPr>
        <w:pStyle w:val="divdocumentdivsectiontitle"/>
        <w:pBdr>
          <w:bottom w:val="none" w:sz="0" w:space="5" w:color="auto"/>
        </w:pBdr>
        <w:rPr>
          <w:rFonts w:ascii="Century Gothic" w:eastAsia="Century Gothic" w:hAnsi="Century Gothic" w:cs="Century Gothic"/>
          <w:b/>
          <w:bCs/>
        </w:rPr>
      </w:pPr>
      <w:r>
        <w:rPr>
          <w:rFonts w:ascii="Century Gothic" w:eastAsia="Century Gothic" w:hAnsi="Century Gothic" w:cs="Century Gothic"/>
          <w:b/>
          <w:bCs/>
        </w:rPr>
        <w:t>Education</w:t>
      </w:r>
    </w:p>
    <w:p w14:paraId="186435F1" w14:textId="55FA329D" w:rsidR="00C93DE8" w:rsidRDefault="00000000" w:rsidP="001C5037">
      <w:pPr>
        <w:pStyle w:val="divdocumentsinglecolumn"/>
        <w:spacing w:line="280" w:lineRule="atLeast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 w:rsidRPr="001C5037"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Vellore Institute of Technology</w:t>
      </w:r>
      <w:r w:rsidRPr="001C5037">
        <w:rPr>
          <w:rStyle w:val="span"/>
          <w:rFonts w:ascii="Century Gothic" w:eastAsia="Century Gothic" w:hAnsi="Century Gothic" w:cs="Century Gothic"/>
          <w:color w:val="000000"/>
          <w:sz w:val="18"/>
          <w:szCs w:val="18"/>
        </w:rPr>
        <w:t xml:space="preserve"> - Tamil Nadu, India</w:t>
      </w:r>
      <w:r w:rsidRPr="001C5037">
        <w:rPr>
          <w:rStyle w:val="singlecolumnspanpaddedlinenth-child1"/>
          <w:rFonts w:ascii="Century Gothic" w:eastAsia="Century Gothic" w:hAnsi="Century Gothic" w:cs="Century Gothic"/>
          <w:color w:val="000000"/>
          <w:sz w:val="18"/>
          <w:szCs w:val="18"/>
        </w:rPr>
        <w:t xml:space="preserve"> </w:t>
      </w:r>
      <w:r w:rsidRPr="001C5037">
        <w:rPr>
          <w:rStyle w:val="span"/>
          <w:rFonts w:ascii="Century Gothic" w:eastAsia="Century Gothic" w:hAnsi="Century Gothic" w:cs="Century Gothic"/>
          <w:color w:val="000000"/>
          <w:sz w:val="18"/>
          <w:szCs w:val="18"/>
        </w:rPr>
        <w:t xml:space="preserve">| </w:t>
      </w:r>
      <w:r w:rsidRPr="001C5037"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Master of Computer Applications</w:t>
      </w:r>
      <w:r w:rsidRPr="001C5037">
        <w:rPr>
          <w:rStyle w:val="singlecolumnspanpaddedlinenth-child1"/>
          <w:rFonts w:ascii="Century Gothic" w:eastAsia="Century Gothic" w:hAnsi="Century Gothic" w:cs="Century Gothic"/>
          <w:color w:val="000000"/>
          <w:sz w:val="18"/>
          <w:szCs w:val="18"/>
        </w:rPr>
        <w:t xml:space="preserve"> </w:t>
      </w:r>
      <w:r w:rsidR="001C5037">
        <w:rPr>
          <w:rStyle w:val="singlecolumnspanpaddedlinenth-child1"/>
          <w:rFonts w:ascii="Century Gothic" w:eastAsia="Century Gothic" w:hAnsi="Century Gothic" w:cs="Century Gothic"/>
          <w:color w:val="000000"/>
          <w:sz w:val="18"/>
          <w:szCs w:val="18"/>
        </w:rPr>
        <w:t>|2004-</w:t>
      </w: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2007</w:t>
      </w:r>
    </w:p>
    <w:sectPr w:rsidR="00C93DE8">
      <w:headerReference w:type="default" r:id="rId12"/>
      <w:footerReference w:type="default" r:id="rId13"/>
      <w:type w:val="continuous"/>
      <w:pgSz w:w="11906" w:h="16838"/>
      <w:pgMar w:top="400" w:right="840" w:bottom="40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C5A6CD" w14:textId="77777777" w:rsidR="00861E6A" w:rsidRDefault="00861E6A">
      <w:pPr>
        <w:spacing w:line="240" w:lineRule="auto"/>
      </w:pPr>
      <w:r>
        <w:separator/>
      </w:r>
    </w:p>
  </w:endnote>
  <w:endnote w:type="continuationSeparator" w:id="0">
    <w:p w14:paraId="4BD80B72" w14:textId="77777777" w:rsidR="00861E6A" w:rsidRDefault="00861E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ECB4D1D4-D3D7-4D64-A32E-5B0F2AA5DDF0}"/>
    <w:embedBold r:id="rId2" w:fontKey="{911D5DE4-0E43-4235-96B7-7CDE920A9A70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D9E3D3" w14:textId="77777777" w:rsidR="00C93DE8" w:rsidRDefault="00000000">
    <w:pPr>
      <w:spacing w:line="20" w:lineRule="auto"/>
    </w:pPr>
    <w:r>
      <w:rPr>
        <w:color w:val="FFFFFF"/>
        <w:sz w:val="2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176585" w14:textId="77777777" w:rsidR="00C93DE8" w:rsidRDefault="00000000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78F615" w14:textId="77777777" w:rsidR="00861E6A" w:rsidRDefault="00861E6A">
      <w:pPr>
        <w:spacing w:line="240" w:lineRule="auto"/>
      </w:pPr>
      <w:r>
        <w:separator/>
      </w:r>
    </w:p>
  </w:footnote>
  <w:footnote w:type="continuationSeparator" w:id="0">
    <w:p w14:paraId="2E7C299D" w14:textId="77777777" w:rsidR="00861E6A" w:rsidRDefault="00861E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B1EAE" w14:textId="77777777" w:rsidR="00C93DE8" w:rsidRDefault="00000000">
    <w:pPr>
      <w:spacing w:line="20" w:lineRule="auto"/>
    </w:pPr>
    <w:r>
      <w:rPr>
        <w:color w:val="FFFFFF"/>
        <w:sz w:val="2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CA7D13" w14:textId="77777777" w:rsidR="00C93DE8" w:rsidRDefault="00000000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050266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46BC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35015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448B9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B40E7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B6690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DA6BE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BC0EA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B70EA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069E2E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11428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C1E2C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8EA6D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9F2A8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316C0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24CF1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F6481B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B7478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A94BA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A54F6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FA223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83436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2ACA1B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27EA3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CD8B9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51E0F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C82AB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660A09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B0262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DBE68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2B288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97881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9560F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1DCCD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24ED4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D1274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AC20D8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EA6C0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B54C4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FF4A6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3E8C7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18074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D2004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354A8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AFABD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36A83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462BF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41C5B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0D283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C366E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32EAF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46092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43610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40068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620835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C76AB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3E42D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4FC50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65645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3F21C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ED837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730DF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C263D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35C653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74077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108D6E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A140C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5C15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452B1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6328D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8490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1C49D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CD9800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58E87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B749F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6F4E0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FC0C8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2C292C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4EE27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A120C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FAEF3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B6DCC9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7A56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624B4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DDEE85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E24BA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E8432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B4A10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8122F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C4821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B80C3A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CC055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A2AFB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0165C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E94AE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BF225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1D04D2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91E39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DA4F4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839C77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8E402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D923A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562A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10ABA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7DA5C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DD6B9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BECDE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48D7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243222404">
    <w:abstractNumId w:val="0"/>
  </w:num>
  <w:num w:numId="2" w16cid:durableId="1698458859">
    <w:abstractNumId w:val="1"/>
  </w:num>
  <w:num w:numId="3" w16cid:durableId="328676867">
    <w:abstractNumId w:val="2"/>
  </w:num>
  <w:num w:numId="4" w16cid:durableId="226115217">
    <w:abstractNumId w:val="3"/>
  </w:num>
  <w:num w:numId="5" w16cid:durableId="2023169441">
    <w:abstractNumId w:val="4"/>
  </w:num>
  <w:num w:numId="6" w16cid:durableId="517473149">
    <w:abstractNumId w:val="5"/>
  </w:num>
  <w:num w:numId="7" w16cid:durableId="208686004">
    <w:abstractNumId w:val="6"/>
  </w:num>
  <w:num w:numId="8" w16cid:durableId="1131048010">
    <w:abstractNumId w:val="7"/>
  </w:num>
  <w:num w:numId="9" w16cid:durableId="610554969">
    <w:abstractNumId w:val="8"/>
  </w:num>
  <w:num w:numId="10" w16cid:durableId="614170370">
    <w:abstractNumId w:val="9"/>
  </w:num>
  <w:num w:numId="11" w16cid:durableId="669453305">
    <w:abstractNumId w:val="10"/>
  </w:num>
  <w:num w:numId="12" w16cid:durableId="9140536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DE8"/>
    <w:rsid w:val="00112EE3"/>
    <w:rsid w:val="00165F04"/>
    <w:rsid w:val="00190F9C"/>
    <w:rsid w:val="001A0C24"/>
    <w:rsid w:val="001C5037"/>
    <w:rsid w:val="002112D2"/>
    <w:rsid w:val="0021796D"/>
    <w:rsid w:val="00372D94"/>
    <w:rsid w:val="00412CA2"/>
    <w:rsid w:val="00444D9F"/>
    <w:rsid w:val="00451739"/>
    <w:rsid w:val="005624D9"/>
    <w:rsid w:val="00573194"/>
    <w:rsid w:val="006B1FDA"/>
    <w:rsid w:val="006D0BF9"/>
    <w:rsid w:val="00701E5F"/>
    <w:rsid w:val="00753CE0"/>
    <w:rsid w:val="00774F30"/>
    <w:rsid w:val="00810AEE"/>
    <w:rsid w:val="00850C21"/>
    <w:rsid w:val="00861E6A"/>
    <w:rsid w:val="00871D47"/>
    <w:rsid w:val="008D46EB"/>
    <w:rsid w:val="008E2417"/>
    <w:rsid w:val="00900CD8"/>
    <w:rsid w:val="009717A7"/>
    <w:rsid w:val="00984198"/>
    <w:rsid w:val="009E2650"/>
    <w:rsid w:val="00A06B9C"/>
    <w:rsid w:val="00A856B5"/>
    <w:rsid w:val="00AB3A8C"/>
    <w:rsid w:val="00B04941"/>
    <w:rsid w:val="00B276FD"/>
    <w:rsid w:val="00BB6E34"/>
    <w:rsid w:val="00C549D3"/>
    <w:rsid w:val="00C93DE8"/>
    <w:rsid w:val="00D440A3"/>
    <w:rsid w:val="00DB11DF"/>
    <w:rsid w:val="00E12177"/>
    <w:rsid w:val="00E62998"/>
    <w:rsid w:val="00F80B6E"/>
    <w:rsid w:val="00F83D4D"/>
    <w:rsid w:val="00FC0CED"/>
    <w:rsid w:val="00FF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4047B"/>
  <w15:docId w15:val="{536BD7CA-3AB6-40ED-A426-0E0416790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280" w:lineRule="atLeast"/>
    </w:pPr>
    <w:rPr>
      <w:color w:val="231F20"/>
    </w:rPr>
  </w:style>
  <w:style w:type="paragraph" w:customStyle="1" w:styleId="divdocumentdivnameSec">
    <w:name w:val="div_document_div_nameSec"/>
    <w:basedOn w:val="Normal"/>
    <w:pPr>
      <w:shd w:val="clear" w:color="auto" w:fill="084B81"/>
    </w:pPr>
    <w:rPr>
      <w:color w:val="FFFFFF"/>
      <w:shd w:val="clear" w:color="auto" w:fill="084B81"/>
    </w:rPr>
  </w:style>
  <w:style w:type="character" w:customStyle="1" w:styleId="divPARAGRAPHNAMEdiv">
    <w:name w:val="div_PARAGRAPH_NAME &gt; div"/>
    <w:basedOn w:val="DefaultParagraphFont"/>
    <w:rPr>
      <w:shd w:val="clear" w:color="auto" w:fill="084B81"/>
    </w:rPr>
  </w:style>
  <w:style w:type="paragraph" w:customStyle="1" w:styleId="gap-btn-hidden">
    <w:name w:val="gap-btn-hidden"/>
    <w:basedOn w:val="Normal"/>
    <w:rPr>
      <w:vanish/>
    </w:rPr>
  </w:style>
  <w:style w:type="character" w:customStyle="1" w:styleId="nametablediv">
    <w:name w:val="nametable &gt; div"/>
    <w:basedOn w:val="DefaultParagraphFont"/>
    <w:rPr>
      <w:shd w:val="clear" w:color="auto" w:fill="084B81"/>
    </w:rPr>
  </w:style>
  <w:style w:type="paragraph" w:customStyle="1" w:styleId="div">
    <w:name w:val="div"/>
    <w:basedOn w:val="Normal"/>
  </w:style>
  <w:style w:type="paragraph" w:customStyle="1" w:styleId="nametabledivParagraph">
    <w:name w:val="nametable &gt; div Paragraph"/>
    <w:basedOn w:val="Normal"/>
    <w:pPr>
      <w:shd w:val="clear" w:color="auto" w:fill="084B81"/>
    </w:pPr>
    <w:rPr>
      <w:shd w:val="clear" w:color="auto" w:fill="084B81"/>
    </w:rPr>
  </w:style>
  <w:style w:type="table" w:customStyle="1" w:styleId="nametable">
    <w:name w:val="nametable"/>
    <w:basedOn w:val="TableNormal"/>
    <w:tblPr/>
  </w:style>
  <w:style w:type="paragraph" w:customStyle="1" w:styleId="divdocumentdivinnername">
    <w:name w:val="div_document_div_innername"/>
    <w:basedOn w:val="Normal"/>
    <w:pPr>
      <w:pBdr>
        <w:bottom w:val="none" w:sz="0" w:space="15" w:color="auto"/>
      </w:pBdr>
    </w:p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divinnernameCharacter">
    <w:name w:val="div_document_div_innername Character"/>
    <w:basedOn w:val="DefaultParagraphFont"/>
  </w:style>
  <w:style w:type="table" w:customStyle="1" w:styleId="divdocumentdivPARAGRAPHNAME">
    <w:name w:val="div_document_div_PARAGRAPH_NAME"/>
    <w:basedOn w:val="TableNormal"/>
    <w:tblPr/>
  </w:style>
  <w:style w:type="paragraph" w:customStyle="1" w:styleId="divdocumentdivSECTIONCNTC">
    <w:name w:val="div_document_div_SECTION_CNTC"/>
    <w:basedOn w:val="Normal"/>
    <w:pPr>
      <w:shd w:val="clear" w:color="auto" w:fill="084B81"/>
    </w:pPr>
    <w:rPr>
      <w:color w:val="FFFFFF"/>
      <w:shd w:val="clear" w:color="auto" w:fill="084B81"/>
    </w:rPr>
  </w:style>
  <w:style w:type="character" w:customStyle="1" w:styleId="divPARAGRAPHCNTCdiv">
    <w:name w:val="div_PARAGRAPH_CNTC &gt; div"/>
    <w:basedOn w:val="DefaultParagraphFont"/>
    <w:rPr>
      <w:shd w:val="clear" w:color="auto" w:fill="084B81"/>
    </w:rPr>
  </w:style>
  <w:style w:type="paragraph" w:customStyle="1" w:styleId="divinnercontact">
    <w:name w:val="div_innercontact"/>
    <w:basedOn w:val="div"/>
  </w:style>
  <w:style w:type="character" w:customStyle="1" w:styleId="sprtr">
    <w:name w:val="sprtr"/>
    <w:basedOn w:val="DefaultParagraphFont"/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PARAGRAPHCNTC">
    <w:name w:val="div_document_div_PARAGRAPH_CNTC"/>
    <w:basedOn w:val="TableNormal"/>
    <w:tblPr/>
  </w:style>
  <w:style w:type="paragraph" w:customStyle="1" w:styleId="divdocumentsection">
    <w:name w:val="div_document_section"/>
    <w:basedOn w:val="Normal"/>
  </w:style>
  <w:style w:type="character" w:customStyle="1" w:styleId="divdocumentdivSECTIONCNTCdivsectionnotbtnlnkdisplaycell">
    <w:name w:val="div_document_div_SECTION_CNTC + div_section_not(.btnlnk)_displaycell"/>
    <w:basedOn w:val="DefaultParagraphFont"/>
  </w:style>
  <w:style w:type="paragraph" w:customStyle="1" w:styleId="topborder">
    <w:name w:val="topborder"/>
    <w:basedOn w:val="Normal"/>
    <w:pPr>
      <w:pBdr>
        <w:top w:val="single" w:sz="8" w:space="0" w:color="E3D7DA"/>
        <w:bottom w:val="none" w:sz="0" w:space="6" w:color="auto"/>
      </w:pBdr>
      <w:spacing w:line="0" w:lineRule="atLeast"/>
    </w:pPr>
    <w:rPr>
      <w:sz w:val="0"/>
      <w:szCs w:val="0"/>
    </w:rPr>
  </w:style>
  <w:style w:type="table" w:customStyle="1" w:styleId="displaytable">
    <w:name w:val="displaytable"/>
    <w:basedOn w:val="TableNormal"/>
    <w:tblPr/>
  </w:style>
  <w:style w:type="paragraph" w:customStyle="1" w:styleId="divheading">
    <w:name w:val="div_heading"/>
    <w:basedOn w:val="div"/>
    <w:pPr>
      <w:pBdr>
        <w:bottom w:val="none" w:sz="0" w:space="5" w:color="auto"/>
      </w:pBdr>
    </w:pPr>
  </w:style>
  <w:style w:type="paragraph" w:customStyle="1" w:styleId="divdocumentdivsectiontitle">
    <w:name w:val="div_document_div_sectiontitle"/>
    <w:basedOn w:val="Normal"/>
    <w:pPr>
      <w:spacing w:line="280" w:lineRule="atLeast"/>
    </w:pPr>
    <w:rPr>
      <w:color w:val="084B81"/>
      <w:sz w:val="28"/>
      <w:szCs w:val="28"/>
    </w:rPr>
  </w:style>
  <w:style w:type="paragraph" w:customStyle="1" w:styleId="divdocumentdivparagraph">
    <w:name w:val="div_document_div_paragraph"/>
    <w:basedOn w:val="Normal"/>
  </w:style>
  <w:style w:type="paragraph" w:customStyle="1" w:styleId="divdocumentsinglecolumn">
    <w:name w:val="div_document_singlecolum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jobtitle">
    <w:name w:val="jobtitle"/>
    <w:basedOn w:val="DefaultParagraphFont"/>
    <w:rPr>
      <w:b/>
      <w:bCs/>
      <w:caps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paragraph" w:customStyle="1" w:styleId="divdocumentulli">
    <w:name w:val="div_document_ul_li"/>
    <w:basedOn w:val="Normal"/>
    <w:pPr>
      <w:pBdr>
        <w:left w:val="none" w:sz="0" w:space="5" w:color="auto"/>
      </w:pBdr>
    </w:pPr>
  </w:style>
  <w:style w:type="character" w:customStyle="1" w:styleId="displaycell">
    <w:name w:val="displaycell"/>
    <w:basedOn w:val="DefaultParagraphFont"/>
  </w:style>
  <w:style w:type="table" w:customStyle="1" w:styleId="divdocumenttable">
    <w:name w:val="div_document_table"/>
    <w:basedOn w:val="TableNormal"/>
    <w:tblPr/>
  </w:style>
  <w:style w:type="paragraph" w:styleId="NoSpacing">
    <w:name w:val="No Spacing"/>
    <w:uiPriority w:val="1"/>
    <w:qFormat/>
    <w:rsid w:val="008D46EB"/>
    <w:pPr>
      <w:textAlignment w:val="baseline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517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7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17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ivakumarmani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sivakumarjd/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io.link/sivakumarjd" TargetMode="Externa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Sivakumar Mani</vt:lpstr>
    </vt:vector>
  </TitlesOfParts>
  <Company/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Sivakumar Mani</dc:title>
  <cp:lastModifiedBy>Sivakumar Mani</cp:lastModifiedBy>
  <cp:revision>29</cp:revision>
  <dcterms:created xsi:type="dcterms:W3CDTF">2025-04-03T10:08:00Z</dcterms:created>
  <dcterms:modified xsi:type="dcterms:W3CDTF">2025-04-26T08:26:00Z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7d0d48f2-2503-4a74-8804-ce7a83cb7d12</vt:lpwstr>
  </property>
  <property fmtid="{D5CDD505-2E9C-101B-9397-08002B2CF9AE}" pid="3" name="x1ye=0">
    <vt:lpwstr>IGEAAB+LCAAAAAAABAAcmsXSq0AQhR+IBRpkiQZ33+HuBHv6y383SSWVSg093eecD4YhMQETcJZFMBphCAxnSQLiaIJlYAGmaEQqVnxTYFEB2uhS+I+7NUgr2whln8+aUahDxprmVdzYxYVD8sJ3dp6CKOIJFIOfEK2s7ylLLkVTjJiDFxDPNDw7skatXfDHSZe6ToM9jVdxtD1eGkE42D2cN0VE+aBz61II1DLHmdGkD9OhARWYLEMCrpYbcaI</vt:lpwstr>
  </property>
  <property fmtid="{D5CDD505-2E9C-101B-9397-08002B2CF9AE}" pid="4" name="x1ye=1">
    <vt:lpwstr>CSOS2Lvjkr/5mt9rVdPhDdXhp0SFnd2UdeeUHXHzIevJsqMympY4gxSva+o2a8VqQcSVGyHyafyZqPItDMmq614pl6dLYDXGZ2ThrNFgDpj3OMtUTOPlQj5rPQ3whFTBzyBoBWh1pZCqILSmoWN0UYY11tdUSDJw2cWzwc1epgODqbo+sDLN+Q39nUXJD5uL+PBBJhg6KZYCTlzUyMqMeMuCBfzGbYbLeqBeZqB30VacBgsOLymcp/00gE+/uzE</vt:lpwstr>
  </property>
  <property fmtid="{D5CDD505-2E9C-101B-9397-08002B2CF9AE}" pid="5" name="x1ye=10">
    <vt:lpwstr>grdTUOnL8AiA1T6/3UpOCSqQJN1FTNy9NvMxW5OIk2E+IaAo9vxXMAn30DzO1j3NvHiV/RcpRit4NNe3BfAUdWP/mOnSEHramg5cw9BYCB/0T2B5dTQWLB39HZLnL0yhUa5rsGne0fAjGDDX0k6FqSftHbswSjMbiNd1IMdkQ3ilisWaJZ/OMMlIdmgzUfHdPjdqsjsGulCMh7jQjI4zEmtde2t0lm1LW8XdmWjQ9lsYxvWq5F5ig5zATXDIyXH</vt:lpwstr>
  </property>
  <property fmtid="{D5CDD505-2E9C-101B-9397-08002B2CF9AE}" pid="6" name="x1ye=11">
    <vt:lpwstr>+DDksD04W5qoLbYkz55qTEIc2VJ7uX5NpSsfE3guluyF8GKrmaO3BhTnxQlU0g8tGliYjf+KmOUNkf24Z4iWn4krwb3FHfRDsIMcWhWyQjrKiT07QOlopDySyOIVgOaSROBfm2YV8At5eCBuKLVP+85LiVW9C+zDcbhgvNoN3SHTD2gauBPjz6KwlKgOmifDqS9LNp95jOMgXgVHNgYQ5IVdaOjAkmbv2WM9Mjz5nyQEtOfTgN0iA/2CN8C1rpd</vt:lpwstr>
  </property>
  <property fmtid="{D5CDD505-2E9C-101B-9397-08002B2CF9AE}" pid="7" name="x1ye=12">
    <vt:lpwstr>PgBOTzszFbmCMX/i1XZszV7erHNfCuSQLXjEuobiEhmvnIwkoVgS/QhTWEnyUgg90lKOxXxAUB/P/auIeH2vt07xeVf0fMaKTr4i8zlWVHmgqWvgsqj1y1TgjblOyXAMiV5kKvjLIgK+GRw0HuqmomTMtFTLZVVesj4diNKqvxG/FKpg2tJlBaIuUXMxNhxyZ1tll5IQZlYO50BeReTKlHZ7bjp6MB3wmOcHflXKsXPVjoW7k3Ap8PleqpHi/Ob</vt:lpwstr>
  </property>
  <property fmtid="{D5CDD505-2E9C-101B-9397-08002B2CF9AE}" pid="8" name="x1ye=13">
    <vt:lpwstr>1j3YjhaBb71lReT0r6tQhYcPn1vvFGYB93xw93VT3OQsduuHuQ1Vl7eX+ZCwXPFCDQNHaGY90mzd3tpZcqueRqQRsBTDsG0pEN6PewFs9TPaNQcHP5PhNqSw3klVXTGA5o78vZvCH0+qitiwQHupduNOYlw+zeh8GiH94yY9XOar7XegMoyP9idOjW0eJu7jgBNfRNms/VPzWvJWw+IyQqpAc7mAff/Fd2Bmrfj058LrvsKIdphfsCNvjYSh/H6</vt:lpwstr>
  </property>
  <property fmtid="{D5CDD505-2E9C-101B-9397-08002B2CF9AE}" pid="9" name="x1ye=14">
    <vt:lpwstr>dpTTAqE+E5E6JPaZrQzJ0oqYK7WK+SHV5xM+3D61890ALx0VyND3QCROxa5VTcSaL9+pjHwEXAfueyRIMnjfGVbA3rJxVH6ncdlHW652r8JEpZrHo1V+NMeo/A77B+RDNBrTPn+mRpcQFwSgAeVfZnJ/VXWC4rpCdakT48r7ZVIBiZuwwRC1vP1rx1ITS+0UzayS5HzXpBQc7NIfwuPBNUTv0ENF4CcMJfwER+OEEqcn19+1CEr1T06HNZ+wW6r</vt:lpwstr>
  </property>
  <property fmtid="{D5CDD505-2E9C-101B-9397-08002B2CF9AE}" pid="10" name="x1ye=15">
    <vt:lpwstr>SzMalliQKfUGHuk5/IpfyUwyR92FZjvNNPWRs/mcqifQjzPpg79XWutSxy7yr3bWqEaXTfwKZXs39u2O0hESmQEy5waEtjM5JXeNXTTR2L2MvYl42JZcxriV2sXRrDdm9a9c2NfRmPbDXHLkbw/X/wcSwk6olXJhNx+srdWCrsjxqqNSNQRtlee5iVLuc0C55Y+VINM00OmuhZW6/IRWHnYzBuxzGQzYFA0HflzfVD6mdKYEiCTh/sROu9pRgdv</vt:lpwstr>
  </property>
  <property fmtid="{D5CDD505-2E9C-101B-9397-08002B2CF9AE}" pid="11" name="x1ye=16">
    <vt:lpwstr>YeDMwuJR1Yd1eOmYu+tTn9rL1qmGeh15zAPPI03+GF7Z6erhPhMsLdHL0KlV4JnXWefvMipuyrfp/GsIh7QeRxLQjsWgSXzSjleUrV3tvs0Vuog9Kk4LJTp9uv4Q21mnFHJ2sZNfU+gGYbH57kf8rEpJGT9XY50FDGys2Dj9OYxpAW/8/nJtGrGRScMOQEeAESraUuDBFgsa3C+yW6cnP4nFD3wlpF64WtIU3PSr+gh1qrbhM9LJd0H4IZd2YQG</vt:lpwstr>
  </property>
  <property fmtid="{D5CDD505-2E9C-101B-9397-08002B2CF9AE}" pid="12" name="x1ye=17">
    <vt:lpwstr>tADRZRfgWbjypwjFFNeeN7bcGOUAUb2hH10UHt83VzyNUx0aAdUab37Xi4LGEW5lnPAnQU7vLHHigN5/v5VxKjAaJUexZLomAL84DkqWeZgUBdUvIK7DQZ2msX8Znv7yopYCBGXlNL/OWs0+nPPKEmhF5H785qWqTwK71xshfRjWsLNcc1NIXfh66sZ2KBdZA9YIK3fYPV42oQb/CCWHCT0UJ8Pi0JR6hH2z0nV5z+iENRy/o6Mo+DpMvEeUb3W</vt:lpwstr>
  </property>
  <property fmtid="{D5CDD505-2E9C-101B-9397-08002B2CF9AE}" pid="13" name="x1ye=18">
    <vt:lpwstr>OUKJuOQCh9mmjSt0sGrZujXDBzrqACkdJC81mR46UuMARTG+5eIaWrb4uUpBSeTd2OSju4ubeRvniBOdCeLwN9SGV/fSCjsISRqTFSCkSYvJEfYw1HXDQcNplUi+GA/Wl1euDaV1mm9Bye2xdlNFR4lGRvsGtvScNExabJB3CgSlCk5Vy28iyLGoOqWukbvC+vz7blX2GVvYLU9jBIWLYxaKj5QdEQkxxpyjGgNeykeBQSG5YqFy8XoIf7l+lBG</vt:lpwstr>
  </property>
  <property fmtid="{D5CDD505-2E9C-101B-9397-08002B2CF9AE}" pid="14" name="x1ye=19">
    <vt:lpwstr>i3dL2Z6YmEsPznkp6UGR5Uvvh/N6fws8kua1IcXqSQl/8PhAytj7qvw4bf+DdC0OnX/djdRd9kFcBDICd52ybwHZqFiDoSO9JhPpLyOdjrdsv70kmzEw1RI+4f7GAMAKAGEZNhOT5zcNPIWQ7QRIGPFCEJkVqB4neDKwKeHee76neBwpUJ9PEiXEE2AFY5PoaxnE+XMVucOJrvURQkkjHQgq7TtYsb+ThyxX+49wUzN0Qn5ZLcYdOiHKvVxmSYZ</vt:lpwstr>
  </property>
  <property fmtid="{D5CDD505-2E9C-101B-9397-08002B2CF9AE}" pid="15" name="x1ye=2">
    <vt:lpwstr>Zg45g8ObEcdvf2V/Co4TDk/UNPzVrP7BWP4Ig4GaSelBnCpSyWCOjBYpGll5K2bsg7lww8zKFL6wyN5oHNrJKzyCL0mTAZzfuF5EjnrXFd+RX23uss5ePUvCqI9RdYY0t/y4SXAjJxIXBh1DhrVffEgljphSr6G5y5kgYGVCgzqRjKA1KMrr1E610iVwFfvkyzPGE+1QYGydVlUCnO/lN/ZXcVPHJAp+gyFfl7QBHwYfA7n5MNs+MLiHxQErVYi</vt:lpwstr>
  </property>
  <property fmtid="{D5CDD505-2E9C-101B-9397-08002B2CF9AE}" pid="16" name="x1ye=20">
    <vt:lpwstr>Vj7InaYbP1F4fRiPYZtmjN0jUe86GnQs00siVpg6ph+/6IhcKxpzSq0xIJvmy24vTIIHVd74hEdj8XKB3y0O2BCerLTUTvhN1MjTKHe5pxwR3rrwfVJ/QhcQxJ6Klm327H1RXj1hgEpVcy3denbnH3ZGZyd+nHcfEX4FkJR9LYi82BoZu2eF2wJF57wgh2tLlVxLoBBSZxgcgRf8fhIOgSeMWrmqdmNhOlKHMCh0qLdCiT48I5l/4o58uxPrrj7</vt:lpwstr>
  </property>
  <property fmtid="{D5CDD505-2E9C-101B-9397-08002B2CF9AE}" pid="17" name="x1ye=21">
    <vt:lpwstr>qgG1YXqboSMjVQAJyndIKRXf0PV9cWTQFgluR6CIHVmVOGusJp4jN4ZKkd2zj89FkTmAqr/4ZBhrJ7ifZhtRDCRrSyUTTpBCIF/MwyTJmzPhrroihzkbBV1q29wljAYc0VNGZAyEvTkRYTpRNysSaiDobRopD4YkKSY1H+d3+bAc1JbHl54LUvnbKl/Bd/GAH/KTWVWFryg1AhwKCTGp+p5WDnyE8f3WTr0jX11WO+lNHg4MJlnV7G7csPNapoy</vt:lpwstr>
  </property>
  <property fmtid="{D5CDD505-2E9C-101B-9397-08002B2CF9AE}" pid="18" name="x1ye=22">
    <vt:lpwstr>qyIJTIMpHBWCPE1f2mho7YUUeuZTCTnitSv2HScVhVC/bVnEby8SW6RMekaURBzc45yXYWgFlbHPstfB4+XNm5+2GZGizkZK0ImbRkqqFCcsGXlI1EcQmg8zUBq1QUiFHY8M18rmBziOLV3r5XumaxUFGYRf85aonpiFVvMoy9ljygl2uKQouJe9h8c6suX3LNb6YJr/5vA9t15jI4WKcV5QlviOeZatD0sxVAkwDGT506EQYgp3w1Nwt+JUHgO</vt:lpwstr>
  </property>
  <property fmtid="{D5CDD505-2E9C-101B-9397-08002B2CF9AE}" pid="19" name="x1ye=23">
    <vt:lpwstr>CXOMXAP6/O4Q1tMsBYCOajfHCZVOGYlAjHgEjeZBXvR8A5C2L5Zbzy6qda3jb5hDtIJYlzegc+dYJmhcYuGY8WMMBpXoafm4RnUn2rh6jNnwzmdezMfvXaUBeRQDR8sm/CKzzwkjjpr2VvKA5TFCW7vib8ulvEyqo3fZ34GYLTSE10JV//smseI3JK1YgYxTA4ZSkVgLEhPK015KXd54jaonwnD8Bv1gcl3ZDdBSAr+Ebn9rpAK76EiBOMnTN04</vt:lpwstr>
  </property>
  <property fmtid="{D5CDD505-2E9C-101B-9397-08002B2CF9AE}" pid="20" name="x1ye=24">
    <vt:lpwstr>JgNmGd9m9WzugS/PXYT99zHAr2H0c9CKkOjuzNX3BymMfZcP7cagSGBCfJsBC7hcB/K0EVbpz3YNcQZt181+sa8jWsOZFsL42+pBnOZA5zSP/Wa1xaKfcD4e+/G2oT9rVDQI6lCOjyEA8tf4ipLlqFM+ej+IAOnOP/NwVkFXaLwTiS9VXJrcv9z7YJNjg+rTgnl/7z+zEPco/KRx6Z+Vp06+FM4+KaYWdPqR0yRdR+oMUNSCALCDJZvIZ5Z9QN7</vt:lpwstr>
  </property>
  <property fmtid="{D5CDD505-2E9C-101B-9397-08002B2CF9AE}" pid="21" name="x1ye=25">
    <vt:lpwstr>tFmq7A7IZoZHOJGhjqpjTD8CH2WWHkTmdjCrGWbtt/BLzUVxumYx4HKUzFxiUK5SlgXruH/0bPlCLW1iaPLy5FJsmz2CRe/KPFaH24zd8wdZrbqNhzPR6XKOGnCYlhEyopGzsvT6LHlPfpzbG+E3D47d23n6FdpRw9nm+6lEGDgzou4PP1oUQvtzuH+dnRlVgWoFUrf2XOiYTVDvRZRb5iwKSSpMisMtuWFTeT2QTj9jEk0AO0uMWea+6FVFqzc</vt:lpwstr>
  </property>
  <property fmtid="{D5CDD505-2E9C-101B-9397-08002B2CF9AE}" pid="22" name="x1ye=26">
    <vt:lpwstr>M6MrmIjAfrcBd+2ss3jXuGxMidA9xR1ceMIZE1mYqhsewehUOpGOjFmM6+Ya34cdtePydvtzMA5YAKjUSgJ062j/uM7RixE6nCQ8kv/AQBuZ73J2tWeZFLIQh8e1B4gHDwhuotUybtb7wouKDlkoieuR00L83RWSxkSTQ6R7lDuOsoBU52tCMEFqLrH2XPerNDSISMYcGhvunIjks6jsE5Yr1vPMBgT6h8fAel0zWkodtOE9AUqna6jNQxy505A</vt:lpwstr>
  </property>
  <property fmtid="{D5CDD505-2E9C-101B-9397-08002B2CF9AE}" pid="23" name="x1ye=27">
    <vt:lpwstr>AScW3wCzcbvmfa6NRLIVNqX2LTIwqr0jH6d6SZ20LaFnxt8DUDKm1658iSfAawML53rusIRyd/DvFijtgl1Y+d2k/DugtNoJOxi+0+hqDC7dIHA6/gkQD3kdJ3fwSOuLsg6GuBdDKg80UAwd/NSdNLYkvgQ8xpKC451Uj4pve5LycvXy4lFSFhsFC1G0XFWtfxrD0U/YLmWDJs3kqvnz8MKZadxLfK9FAKRBVHRMu5j6gOCYQzYqwH0Y20Xwwtz</vt:lpwstr>
  </property>
  <property fmtid="{D5CDD505-2E9C-101B-9397-08002B2CF9AE}" pid="24" name="x1ye=28">
    <vt:lpwstr>JjWAKoh2R5qwr1mL2Z5jEqRZxsOCcTVH2UQ7PpG5H1koymYq8gpERJDmG9iY9qvls+arCZIBhDeINunD2W4IJl7s1EVYLRvrCPx9+klPfQmRP56PkcgvRrk/zj3F9PwG5jK4D+LDzsqdoQ1NdcqAE66b+fUQNC2+luWoBggZYJ6ojCCuh4EhPR9aApGZR6Y5e/RzuqDlYxy+MjxFeiiz9VHkgtdRtzL41Wrev9Y6M45CS4f6Y38jIBJfGwLvH5M</vt:lpwstr>
  </property>
  <property fmtid="{D5CDD505-2E9C-101B-9397-08002B2CF9AE}" pid="25" name="x1ye=29">
    <vt:lpwstr>BuvAzWws2l/73u4SzcULJwS/ptmF5dYkvvqkwhs23/j1yjf7VMTYQaONxMfDye3N+FJ14WV3Y81RxeeRhbWSYQNLG55Etdufhhs8nNYDU+kJzirsWKX44PYTPN6lmeow1MP5VNhlCFmoCnEoccc9pQHF/oD2w+BAaj+3IsebjfcikzwDxwhGWlglpB45mIu/99kL1WaMFtLxJnqR16Ttz9TsFS4X3g3DLobux8UqjdFzo/IaJWGYt/m/N7mQdcy</vt:lpwstr>
  </property>
  <property fmtid="{D5CDD505-2E9C-101B-9397-08002B2CF9AE}" pid="26" name="x1ye=3">
    <vt:lpwstr>e1uZdRlt3Qp3pqmQJbwq1ncSmbVcjGsCkvcPvFsbYGwiSOU8PsOmO13jxoAsb2LBHc8G/dtm2nwT37vCL/HwOxbdkaelFStk8BRKBnsrR/PbrBMRebRDY0a7h6oNC05atG3FVwrD1xwp4an99s0fsbCA10Io3/9bpx5gZcaAO6SKGU9FO2YVHUai1L0oKSj/mMvEbUYnSV2rdAUwUIrXrJCpmu8uqbOCXPqL/URbIf6gLnuhQ/U9+FsUThmJwSc</vt:lpwstr>
  </property>
  <property fmtid="{D5CDD505-2E9C-101B-9397-08002B2CF9AE}" pid="27" name="x1ye=30">
    <vt:lpwstr>wYHUOWoo+CD/ei7i4tgRk//QJpEtNGpricu/fcdf1sEXXrRF9LEXfaeU45sD7ybYtaRZhsHghO0KjEPB9BQWNOJWi+5c3cYQG15HAvRBMWQ8NCCSkj5rEFzwyvhLpXKKKIy626QE5KNftwFQyNfVFn4Be/JB99OvhcXA5VLHMz/ciozbqr/kSu45imP5/sbsiWeJn/zHNJjXKTuZLkF0gfDKdwty5DR8ZkdmkGrs/XxJcOganmq/N5uvfjEO99S</vt:lpwstr>
  </property>
  <property fmtid="{D5CDD505-2E9C-101B-9397-08002B2CF9AE}" pid="28" name="x1ye=31">
    <vt:lpwstr>xIGkGFEJIAzzW6Vs9vVDwol7te6/WzGaDNWMXRZtlkr65owivRJZvuq+NKO7wS3jXknpzhciDWzgdhEuW9wZ9gn+pn+51FNKJ1t5hKIIzuD1Ixpj2hmfajTGJmcTiMDP1Elu6ht7HqpjwGVTuVRnVTNRAUK3vnUQkgC1n7k9HkMAuktw9veWw3u0if/spzpAhAWjlELfbytns8E70JZDBejIJ5sdvONc0QmRakx/gtage5keu+cS9oMS+xlDn6a</vt:lpwstr>
  </property>
  <property fmtid="{D5CDD505-2E9C-101B-9397-08002B2CF9AE}" pid="29" name="x1ye=32">
    <vt:lpwstr>TF/CEL4FXlPWQ2WAGpD9eqVT3qRTxAXJPKOKrtCL4rnQk85PuX6A+WQXbwjgVzwExZlj+JMwH0XTKeYXKar4Zitc3IqyVEQ3VD/oRvPCziNG7/rVczAtEh8lfgJ2O13stDjpVGsH4IGcKApkeHvnS6L+mJyeG5EfbFdrApm3IYD8XxGIo9wfDW0vjz5+jLsBzmH/uvKzPCFfHrBUloTMX9yvOYeQaX+Ye/TfqRLigB9/OTvbStXETQCPzxRxnfF</vt:lpwstr>
  </property>
  <property fmtid="{D5CDD505-2E9C-101B-9397-08002B2CF9AE}" pid="30" name="x1ye=33">
    <vt:lpwstr>7RFTD++0zCTM441+h4GyPnAa8dQxG3/T8NXcdqFeS66G+mLd5E1jBfBngsjuOhigMlkMQxzkcI1oe0gTsnNVfcW/+iCznmdUspoUi/xlC8RreMSpinB2J9ltq3rwWows2wUeCBtF+avuE7uv7qQo7I/Orps8Ct/cz/p5FbdSR6QANm6LEHrfV/GA+/fcwl32mriQ4ASITn1HATUjbJ/Oi8NZnaOkfUGrbNbtuw/65cmy3Ctl9xSaw3Ol9Rb8Mmw</vt:lpwstr>
  </property>
  <property fmtid="{D5CDD505-2E9C-101B-9397-08002B2CF9AE}" pid="31" name="x1ye=34">
    <vt:lpwstr>xP9nVeQv4VCwAwa69d52fczlshfzRVOqMNm+7QvJuViJ8qAvHR6ey5ME8MmO1X/9QbGJWiSbU+55Zb7rfttzggXczuylBKy8RJq0DnXkHFKFfmRMR5wv1Am0yPDW/xcafy3KE/ZevkXt8BGmjDADWleS2OP7LsIUGrwJRqknSen5v6JgUB8Vu8vky3VKDn8uFzL+eux2ni9GpqU4rzkfSfIBoqRJixNseNsUqLUGB1mAO6s1Yfz8zXDXUyYNSCN</vt:lpwstr>
  </property>
  <property fmtid="{D5CDD505-2E9C-101B-9397-08002B2CF9AE}" pid="32" name="x1ye=35">
    <vt:lpwstr>9LHGgHC196MIdp95sXMNU2Owl8rWJWE9gX/+cRh6QcOYO7wtz8VlFJjYQhxyGYNsMgWGSeW02l7pETtQ1YayZMvioIvXYlnwu/Oba3338kOxGwO/cRFL2Ev3T7BUsKJsD5HXxbJn0/Rvu6rmewBeW3l2f2uVsLX1nf5fOqal8m46ZBOTupcXBAGaPCJ79t33oLh6Tqmd9+SfwMiX83oc9udUZ5bZk5uWKHZy5tcAWg0D6EvW7MalGH7wO9ufZOE</vt:lpwstr>
  </property>
  <property fmtid="{D5CDD505-2E9C-101B-9397-08002B2CF9AE}" pid="33" name="x1ye=36">
    <vt:lpwstr>0sTsJ3xwJHHugC/bFWPLpTgvEef69Iy8ollJkCCY7ZeldBglhblJayfbKToPjQz0HFC3DqAEhezF43Fd2TllH/yQdR2H6SbVNZbYcMSahokP2JvGuJkqTBWGkNF606LXnQokcmT0ZKINQrwUvLH5ZZRCrneQ+QA7pJzWOgLwAyB6HYPyYoOzXzAAfkibSQmWuDIyTp9hdZlteLB3rQAXr1vIDY2zcpoTndC/HXOuDZeDG00cwXhbQOqDHGHSyiV</vt:lpwstr>
  </property>
  <property fmtid="{D5CDD505-2E9C-101B-9397-08002B2CF9AE}" pid="34" name="x1ye=37">
    <vt:lpwstr>12+GP6h198uFkat7RUacET4tMNGDtazX7JsyORmt/7hIHuHEHtyru2jKWAYh9NUrxXHqQgif+JFWHchA7n5VOSXTPGF52FvvHoPKOiKC2jrPAufoWOz2EQ0Sx/bGuW81bVwLP+BNxCbnau/aTxjnwXlit8qny6ZLsIbMQyN/K9DvYuTVQ4afFhzVT42K3bSoyO6/tC23zX/oykdO/0kKzeqKoQFf7DreixsyrK4gJnXbYMdCUEwg4HZAOfSzhSw</vt:lpwstr>
  </property>
  <property fmtid="{D5CDD505-2E9C-101B-9397-08002B2CF9AE}" pid="35" name="x1ye=38">
    <vt:lpwstr>MUNykRwaDEFEWcdeAKXvbquG3YeCWXvAD1CQ0r+hm5rm7nCyVmNxP0mIg/qjcp7EKTY/JBP+7625OqoRE3mU7c3976+JVom63h6/P10izfMLdftlAlWQaBeN+6LUh7yyIszPEpWVQ/ipJXuQJKeTNvjJxVFSEaYltCXnyWHDR7hNeqvmqToPakq5+oYFU/g9C+EWUJJy5HVwC709kyDu4LI7IQGcn6U0tld9y5JCKp9lWsfL0lhavuWWJHYq86c</vt:lpwstr>
  </property>
  <property fmtid="{D5CDD505-2E9C-101B-9397-08002B2CF9AE}" pid="36" name="x1ye=39">
    <vt:lpwstr>RXQL/jOxfzkyu8FD7kVxkRaiuQmmArRpOVJ1YYkJRVnQCgEOZA93XwBXTVn+kCP6IigYt8I9mj1Z6FrZk0Qw97gbHG/iToZ0gw/w+dQ0bsOsPD5HQPrDDpJjCzsGseu9qX4rY0UT3zJ1I5W7r/ILymprXGvRhsmBjmcr4SCv52gcFqUrwEnRk+V60mQ4yv2KhyCA4b4OT1MfA7lHUyiDkSVT0VFI3QqUzlt3TUvfJqNmAiTxyilDLoJSOJoOL/k</vt:lpwstr>
  </property>
  <property fmtid="{D5CDD505-2E9C-101B-9397-08002B2CF9AE}" pid="37" name="x1ye=4">
    <vt:lpwstr>dK6ohaG6n6WbGXH6EGOrYQxUEYEui2ijQcdtyRmapbrCGlTW/qDPUrpaHdDjvOK5KVAzxCcN9lQh5bOXg9BSliOnB2yZy0hgYRhxKNJrYlqUyX/G62R0+9JjOMsyc7dUWwBzpgTcY3EWnTm+MSGrALbe6a73PEd+9JWxccK7PMjVn9U9bSGikq6gC7TXYwRRDofchs4R2xQba11GIplLqFXCjZHSLsINv2eKl171S6rz0B4RXprbWY+36OXsc2r</vt:lpwstr>
  </property>
  <property fmtid="{D5CDD505-2E9C-101B-9397-08002B2CF9AE}" pid="38" name="x1ye=40">
    <vt:lpwstr>5Sna+IsMhQRULdLu3358E6G1oNWhMgSUMxGLwyMTuZGaMMrUiZEv0CQ5Jz2XgCTS51xCJCZMeWCYNq+GlieoaRHvldP/SBgJK6+jKdQL4goCupbQfMw7ZYlTaYkuoT4Nqox52zPUdVnvkrPGekmjtkwKkpd8q0aVuJgEZjoaMM8eCE7xl/W7tMX1moqGBzbu05F8W2RWJOuxPPzdIJ+3/SC+vRHGAXRNKDReTfIqGZiDTV5vKcl2cYDFlRp0JZN</vt:lpwstr>
  </property>
  <property fmtid="{D5CDD505-2E9C-101B-9397-08002B2CF9AE}" pid="39" name="x1ye=41">
    <vt:lpwstr>pe/0berbF9yR0WihyUuZ0akkP6cHoQHgNd6gJ9yr7AMEBzu3WPIcirVibi3bMpD90vtrS068vA4i3jJhsevEwbavXJ3ZU8rOoR+wGmtigZNlAX5bEzxvnEVeGTbpT7+6ca+aKqxH50V6le8qMPxfxi6/mwN80fpDksuYzfWqMjmVUJeiIOLv9cHAtUIRqXsGgiXtUQe1b/cWm3hmwWkv7FC+/Mbf1THsQNzuvXD9lRLSUGOuZgnWzK+CRFG7Qic</vt:lpwstr>
  </property>
  <property fmtid="{D5CDD505-2E9C-101B-9397-08002B2CF9AE}" pid="40" name="x1ye=42">
    <vt:lpwstr>mD3PHJJ5pxkMO0PSx9cQYspJ/rX86H385OX5KYQfd+O6kNaJvA+7XpU6DG07CUVZnaUJXn8ANehOKnmelTsv4W4mXuUwAgqGZ/FOjeUHnzVtn9dZ1ldrgvfdrsQsPqJ27yx07an+i+gEJlPkhkTsDQ6CbTSsqjzFq7S7F4Y77wR7leYHuwBbhf5w19TzXpqzjLqt5jEYCOsIMxlFi/LTOByUGfbUyEKA12uqnl4JqphYjEON6ROnyFcWKAlZSgX</vt:lpwstr>
  </property>
  <property fmtid="{D5CDD505-2E9C-101B-9397-08002B2CF9AE}" pid="41" name="x1ye=43">
    <vt:lpwstr>vildk2mHTWNgtrxRKWfZV1I7PspbHVZVksqubIIVCMgoTqHde2RIHTczZ8lIKKUdtgEDSFZJH2xXXkXqtp9WMiZ6NMTHECwWdVAQwBWKb/aUhUKAtS3aa9FWG2GlnQNq8rQ/X6pbArrSy6IeZSgflo+xCe7SSeDB642ffu6S55hKirJE8aQn/kHITVVcrvs8o6dkyUK09BLAu6X1T3Z9Ibd4LyMw/nyI5P09/vzGrxsCJMJCgF+E5FQdJhmdFkc</vt:lpwstr>
  </property>
  <property fmtid="{D5CDD505-2E9C-101B-9397-08002B2CF9AE}" pid="42" name="x1ye=44">
    <vt:lpwstr>gdWRDUdhgFeYP8Xdia8h6L1USMw4SYK1Vgsit/FxBSHcr7YZ/jqJJ1KWJuqpWAo0MiPKjXDoDGWM/HoyyWafSdMXbEs8G+2A8nXtDRISwATJr4LzotzvQf69hDQEDE6oR6g6uhSmP278pe3NVcwwS7CPfoZacgwg5rljicQjl4ryqjqMV6bLT0pDY41SaLiN4h1lSopFjf5wIKeBcZ31+SbrjB6+4fa115ibCahrE6TDnA0DegFt6Dqg7wroFHy</vt:lpwstr>
  </property>
  <property fmtid="{D5CDD505-2E9C-101B-9397-08002B2CF9AE}" pid="43" name="x1ye=45">
    <vt:lpwstr>dR87CjgRpNu6IBcBvqAgzMNhPLQANWv14voMTX5LhSnNFceqVv6ygaXpE3+vYCEfumggkOVB4tvXIUVGhgEPKsIyvELD3ZdwWh9U3GmFb+KJnKmK+3TFcH6k9QJdO9EMwnkIfJfthzy/Tb8Sz4ojov2xNvPJggqhsBGLisnw4HRop9vdg8bRPp6w+/AJES9eQYQxAB3My7NrqBnno2Qik/jvJOZFqpEl8x7u4cfzapmdET319re8HGEmJBjZtTV</vt:lpwstr>
  </property>
  <property fmtid="{D5CDD505-2E9C-101B-9397-08002B2CF9AE}" pid="44" name="x1ye=46">
    <vt:lpwstr>j28TQ9HCar6nBBhzdtgqnlR2P26u9AjYJX0KgPjsVlNpXo0pvbz4QxNUoNjNMCLFqxLqjPDCmlxp8Uc6XOLzQz37fZlmvydwQXbL6scrT20pUkiq/Aw1lNDtbpT2jZyBiz1zxiVgfacbKi/ePuZkAIGAmerMbZOZ1w3aLPCcLEFzl94PCX5TB077y5Xaj/8uKn1mfQTSAInx9drZCn3OxudirnQxJmuRhG2QZGEY/I7nUEh9i1F/vpDP/uZqQCk</vt:lpwstr>
  </property>
  <property fmtid="{D5CDD505-2E9C-101B-9397-08002B2CF9AE}" pid="45" name="x1ye=47">
    <vt:lpwstr>mAOlrZr7gfRUW7HSq1d6b3HauQbocJUej7ibEMzxeMFPI51eNKzXN+QPn2ObjvSMmam+xsUnRAGBvHmAJ/lWNr81i+8KVnQ9uAsaWh1YHkx65CQ/vr1tHmmFDQ6GAAUeVnbRBwycFH0BZ/yfCS3NPE9hALd54IDeaNozhxAdodICDQ+wT6iftag0TCI37fhzWGvzSkGkqj4OXw/qOqp+HjzspsrTmYEZhGra0n70kpah77cyglXNu7zsFfezMxZ</vt:lpwstr>
  </property>
  <property fmtid="{D5CDD505-2E9C-101B-9397-08002B2CF9AE}" pid="46" name="x1ye=48">
    <vt:lpwstr>EAXbn9xbQC4bD0TuPssI0N/TwgDVh9kmNHu0emOsmJC0xII6UcNfPHZfIWCUKuQtjzo/HB3R3Adhxwc5IufzrO2SSCqbQjz9tMQyCcnr+dDCCkj2hin5+Dh3nU6n6f+y6IAB9Z5y9fUkJsuJcxDb4ohBc857WlZvTjGpvrS4qb/8s95fciN+uz41cfqRIQ2lDm7+XjM4/oB6UrCx5yS//3JaLQc0Tc1FWnS5PlrcZg7yZ/4JkhhpF/MoYCLipCh</vt:lpwstr>
  </property>
  <property fmtid="{D5CDD505-2E9C-101B-9397-08002B2CF9AE}" pid="47" name="x1ye=49">
    <vt:lpwstr>Yway2MYbdmrbwWugTQCeVX0IbaoMcjdCjc4KZumHOGTqaixAr4upcMuEL9SZKoflWajXU+FB0JPrMcOuEC4czBtiXxzr9dWufS3+caX1/p0CXH7SCXTjFWRZKySK9xH6pwj3yFW+2qWOBLyZGV2hi5z7YNLXP1tPLiwJUWNTdiULknkHWVLEHLcD9hZh+NX7dXfY9VD0uzYr3fMvTzuX08I1mD7C9VdbiVT+Q9Jt9xTiskNBonpB4C+wiRXeyk0</vt:lpwstr>
  </property>
  <property fmtid="{D5CDD505-2E9C-101B-9397-08002B2CF9AE}" pid="48" name="x1ye=5">
    <vt:lpwstr>0RVCIWBmp70jVKSb4LAmVrn7MB6mGmgQrR3YX6KNAYsHk/QXRs999L6AMJXwIbg989DnMvJ8UQYTBl6ASBXaPo+3gdcZ5UbtFM8j6NANZfYHEpyO2g6Eql9JUnjRSZYDpiqvD1y1XSHyu9DutqS2EiEnLd6TYe3K0JHtQeghOfL6PkHXqoN/CzLB62lyWcX985eKLj5NJos+D1vkNf05GylpXgKYPyaygex8kZPCv8mWVn68I7fq1pO9FVgUGB0</vt:lpwstr>
  </property>
  <property fmtid="{D5CDD505-2E9C-101B-9397-08002B2CF9AE}" pid="49" name="x1ye=50">
    <vt:lpwstr>V9xEfD1OglcPpp9YL4s96e3+v5Xqn7y3Qd+lLmIBdtjBTNqZFHLpkVTwbE/Txv4ugfFRi7x2cMPrpB4vuzEnqTSc8OtBA5qOzl/YV4N41xE2xOed0EKuv3huB6Qn6xduu4RUWe+xUNNiB3NXa7lgGhOiL5eEalpOl9koU5fqI3u/JDOZCHVcl3DD5a6+BXXMSi6ZAEF3M+sEWtXswgt+ba9bwwe1J6Ew3eFmIw+IQQCQa74B5D+C129ztno4gzt</vt:lpwstr>
  </property>
  <property fmtid="{D5CDD505-2E9C-101B-9397-08002B2CF9AE}" pid="50" name="x1ye=51">
    <vt:lpwstr>yoLzioB8zB4F3XaNesOgTCd7wD0m4LFM625Fta5iQRCi754w+/hafvdh8TvuggOIstWo9WYWthBMcqyIJuZ4lqLZ0lKaoUqUPq5W53QrNwHXr+QgBcYZLfEk+ftB2/tG0l4Gx011NHU/GuEki6RCSzRlbn6ZrkWH0MuFr43V8RBjQ76LtKvy0z7tsQEvap0+33yA1M+5v1VtlnckOSjoJ16MzpXrL2svPFWx6Gknc02Q6WaCoQfoFsnrH6+5nY+</vt:lpwstr>
  </property>
  <property fmtid="{D5CDD505-2E9C-101B-9397-08002B2CF9AE}" pid="51" name="x1ye=52">
    <vt:lpwstr>lb3K1jsZ9jM31a83Okhw6NSs/ARZxe5XO2C5pO2T2iHEuTt80HE+Kz4xYgswVntAxcu8EQP5fVIMTadLqz4zRO0rIU5ZMIGphaQ1HIQd4GIGXIO32kOomAySIL8JsM2+m5d0xSAVGCpylZXdVTkN7W+QLUv8BhjZiEYnnE/s+ZD/ToPLYVBsDD3NFZiRvuECAKPHT+p821hot509HT7oPlP7c9kOiFYYyHHaHFvJEcKVWRfCLIVGtEbznZWigzb</vt:lpwstr>
  </property>
  <property fmtid="{D5CDD505-2E9C-101B-9397-08002B2CF9AE}" pid="52" name="x1ye=53">
    <vt:lpwstr>t1Fl+DpnO4FTzl9hBPvexI/V1Ofn6xrmTqzT58zp/nk0JJ1SuTiut0nR/zKcvievibUToCFR69s5In+7zDukLtMSNzaZ4q8lvXak5Mi3S5KzSb3nJHdQZiQ9GOgK1Zon8QAS2C5UrfhVbtNLT+9mM9XGmmHLTQf3p/cYMEli0W1594WYEZPTbJFBRHJ9u7zKv78DzU5nPklOFjfbvFdnMZintXBQ8E2A1f9AHT3WXYiQVUP+yk60oIzxmG5gAGa</vt:lpwstr>
  </property>
  <property fmtid="{D5CDD505-2E9C-101B-9397-08002B2CF9AE}" pid="53" name="x1ye=54">
    <vt:lpwstr>duchl0rLKoV6OhWtTGhudagbTX5R1vHlPFWIlpSbq+7cpIOA69XKnpeTVwB/JCvzhytuLBzJjATxLGUCqWzC1Z4cYE4iD82CZtODpkKsSAXzIycFBqyqPRZUgERl5p6komFf2gWmhFdjhriUJJyj4p8cxIpmTGWBh38t7zrkMvaSKyUkxKafun7JrNvOy9EOhnAYAT+uTfH9qiSbFjdGlWKOc4/0/gOZso7QewWm8mZMjogpJX7fxTliirRAhFo</vt:lpwstr>
  </property>
  <property fmtid="{D5CDD505-2E9C-101B-9397-08002B2CF9AE}" pid="54" name="x1ye=55">
    <vt:lpwstr>ExL+8gJHSG0bKpaINiwhHJz2mVKujUJGpfM+lCStcExK55bU7nCo5DftWXbnRfFrWLmd9GRft97+GOYJmc7JUjVo+fCPVXzHuy2n7PKeFVP9VALNF3CCzWxNGVta+Qqg/bNTEG1LJxUntfBlZ/Iyri1S0HjNPBvq821I/qiD90+6gyAaGrKo7GIJI2Mm8EgBCZHb50sIFtL0TbaKPfxoTVqmJIjcdhX13V2rfgriu+g75hZKgDD8erISYDflATn</vt:lpwstr>
  </property>
  <property fmtid="{D5CDD505-2E9C-101B-9397-08002B2CF9AE}" pid="55" name="x1ye=56">
    <vt:lpwstr>HiqgGERzlo/0CUR5hvAkN5MvRRr0BJhDm3DNViPQdrNBaM9LwFiBXPRRs0q3EzmcdLDz0iHUs9/XJjFm9PPA2qvN5/3vGVylCL8k9ndPs/gnp1fwHILyXfFKIeFZ3K5BkRbF/4Ay6drh+uSvhpcFRRHkfnettT7TmLT3ZVtmoOnsAAsd3BlbFAQ+5EqKF4dHq6TcAitdfnyJu6anuHSgAyq98drVL6xhqi1uJ/0JoXlkICqlFc7ytrXFJUz0yZY</vt:lpwstr>
  </property>
  <property fmtid="{D5CDD505-2E9C-101B-9397-08002B2CF9AE}" pid="56" name="x1ye=57">
    <vt:lpwstr>zmVit8wf5RnvYYjNH1ZjgW1tqpqvN5fLeoKVxLwRD2tlvy4Rc40UPyk9H916ewICjp5z9J29OpphYdlnJVgmx0DvP8zEc025rknguESRy7tD57OOBTHxs1JSDbB4f+3BG1u9I4ja6GJ97pAwmmitipPPhT3cQNhQlte2RUcA7BXdvUY0bTfnnyacDAOrwtXegBod9siSsgh2hsxR4cM4T2Ech0vUKnCknnDpkAKFkrUlQgsjnB1DJXbdZ3g4ja0</vt:lpwstr>
  </property>
  <property fmtid="{D5CDD505-2E9C-101B-9397-08002B2CF9AE}" pid="57" name="x1ye=58">
    <vt:lpwstr>8ivTVL6dmDjJ6dzbHLa43I7UtZSQewu5dT7wWnROFZe4pKtG36oszhrzXFVBBR9avuHGoRb3OkeMoplpdoB9tcxcW+tv32GWpR9RIPbfQqRi4+9jffazN0UD2gi4rTpO8kx51szQYHBh+kOUlMRIJLLZeG1i7MYMCzeBv1NHJ9yUj/IMl+zwqEQ24DhfibN9WrcmOIJWIzx0tPAJkqienbJKsBnmO+jelJaR9YLcnwC9ylbGd53dONc3CeQelSQ</vt:lpwstr>
  </property>
  <property fmtid="{D5CDD505-2E9C-101B-9397-08002B2CF9AE}" pid="58" name="x1ye=59">
    <vt:lpwstr>FIFLrnn15UPD2oGa+tV4frdZOcSXU3dELiTsJfedmsO0zOYtd/BZKxW1oCyJhMNaSQqlwkViZFp+44kg/+zX1RHg7+ne94PVweb6iUvW9rGM3yk0Bt+whI6Y/ADIPU5BVyL3g5BSkzZqi+bmk2W0B333r7qp1RTp4ObYQ6DVw3r7svn7tnlMKPZlf2c3Iu7Xff9eA8l7hTLjeAJnOKkE+NcT5FFOvltqsWUNXvnQCNoVXzf1Q0nqLbVc8pOcBJX</vt:lpwstr>
  </property>
  <property fmtid="{D5CDD505-2E9C-101B-9397-08002B2CF9AE}" pid="59" name="x1ye=6">
    <vt:lpwstr>JxRbM6GmZBoiYekeMxkKlkKd25Ab+n7eA8CrWxIYFQ9Iw+uyEp3r3lbSKxj2VrfDYs5HaO8taf2YZQ6oocWG8JvvV6KdwR519bTUQqwJnKd9d+hA17xt14+EFsNn3v8MW5YkoolApMGxxoiJ3yY2tUd2PUHOk29cyDTRmLhi/wVBTr7MZMPEWP2e+u+5AaOVNXgsaNVb7hiJwW+vrdy+8kHEFHXl/GJDjMs7L5ePgdbt8iWqF/UTAjYUqlwHllY</vt:lpwstr>
  </property>
  <property fmtid="{D5CDD505-2E9C-101B-9397-08002B2CF9AE}" pid="60" name="x1ye=60">
    <vt:lpwstr>zC2qr3mcIDMWgHFjFsYVKshisW3R1iFI1B6v28+Wx8FE0e0XFXzIJH/bsnwWITqpfawLTG6necwWgrjXWX1iWZs1EgcSe/Bpo0PkFZYd6wSo6PgiO93Nw9JJ1wJC0MdL2VoKjnocV6cKuw3PKOSKBdHZjovIL9pNgYzb3p8l0dFkb7Yqreu0d2xQ1fqrtQNZB8wsZ33kIpnmiYt813p9K6UPyXinnefKwJzYVCxF9WA+tHkoF6KyEZPCvvJIoC1</vt:lpwstr>
  </property>
  <property fmtid="{D5CDD505-2E9C-101B-9397-08002B2CF9AE}" pid="61" name="x1ye=61">
    <vt:lpwstr>cPj36Yxm7PxwK/EG2Y2J95iVxLM2Wf1yoYMIFMHHiKtxDQWHqeL8uGTsLSF3RBqHC0Fysfj3AsRQNrM1uVj/QxVqqaRs5KE1ACEdvaspDr0fllEdCRzDKWAesDoT16DvnYejtVlbQJr9fu2n+7Njq20KFONkRSNw4idEivIHkWLJNte4CXYK8Y7ljoAb4Zd0HfIolaYUOM4rwVzQGa6ZMjm6/7Ma4qn+v54BGnqMVm0Rb0hHy76FWjNCvwdMeqK</vt:lpwstr>
  </property>
  <property fmtid="{D5CDD505-2E9C-101B-9397-08002B2CF9AE}" pid="62" name="x1ye=62">
    <vt:lpwstr>sR3lR8XUUnmDV2ttgQuJZTt2fSq0WBdOhuTpmo1UO23zQCgARigKHsuzD6GTq8kipohb+J/gVKp/B3VRK7SlhJ93o0+MSmj+d/p0GbFkrv5R7pXxEBleZLVFofUSuIgkMm185L0bK+uOL9rR7fsH6IAF51nHTfLxNeTVJj6ZIuUhxuc9VpfJsr3iZnervKu3oMUgcRxQzDS100O3g55PNcnrrj+Os76ygycopAHyfnZYFdZYjirKNvDAbpfJ53F</vt:lpwstr>
  </property>
  <property fmtid="{D5CDD505-2E9C-101B-9397-08002B2CF9AE}" pid="63" name="x1ye=63">
    <vt:lpwstr>2vU3jr7932IQKiyfTQ876CxKVsd9dA+Y1cR7SqaH+1qFkbUVxCkkdi4W9ynDHTC1Hx5jR0pQpqtx7yWqcZhit1RPlM303smPG+sIoY/x4Pd2kHVGWIApIJnVdvgs6XPu0KRzOf6TbQKB4ZjoN8AYVe+C8wechAtflKIQ/t9mU4tdi6fIzV5sJwhKHQ2Uz4fA8A0MJQnHJ8zc7URfpSiPvdQnszzjYiyDvD9gdZ+G/ukkmI2WH/Fo9/OnfCTtD6H</vt:lpwstr>
  </property>
  <property fmtid="{D5CDD505-2E9C-101B-9397-08002B2CF9AE}" pid="64" name="x1ye=64">
    <vt:lpwstr>pZSu1Mg10XO1Ni5wlT2fG2/GpQ4R7cAlzvxlqJUBMNMp0re6LxF5YQBKyzPtg04s4OsrsGW2Iij1MLMdZnWEnfRPLBDEbTPih1aMSc/Ed3vQTUWEE2or9rfmPdC1h5BTnlyvU0Vo7QxbVd2YXwVtwG/v8iCe/LobmcqwCqqg/yQYhC4MdvnNZM20B5uk7hMxfk8mQmDCLZf+1ITWVb+X2XiFqzd0AfXWzrflKubpBNKQ7pjiLhcjmvQlhEuZXsK</vt:lpwstr>
  </property>
  <property fmtid="{D5CDD505-2E9C-101B-9397-08002B2CF9AE}" pid="65" name="x1ye=65">
    <vt:lpwstr>cN7GpmZyLQJZ3kX3TQKzpfUGS2amf7lcaXwDTsqSGP32O3t0nvzM/fyH6+z1amLKUrByigPaKIO34RwaeXGyCNdVDJjPgMCfzht/0eJ9LVb6yGHtFaieGQz26tsJu+t3xmoOvTzEuKd7AkZ7hLwqTpj491XgYwhgYH3pvJZhNsYJNzr5OPgkl4etcWs256tAnHiy1qQq3xuuLM0m4dfpEhgNwYu1T1MmGq5Q7MLvwgQrK53iZloC764dO3BwcL0</vt:lpwstr>
  </property>
  <property fmtid="{D5CDD505-2E9C-101B-9397-08002B2CF9AE}" pid="66" name="x1ye=66">
    <vt:lpwstr>IDCtNG5uWFjpaCvSboHb+F3wRglbT6BMq57fhk7YsABwTYkT9zbAdn8tbIyHAPOMTvUYzB9rX0ypCZWCOyv7vFfEucydjsuIjQG4lrAOKGpGSbOmZKRF5alPTlKtLPAyZjWw8kKGiwj1RaNYlCPm2e2Xrj6TJQpEfaWNq9Me975dYpJr9YeOlXZ1hAsO2zBfZiJU1HC06t+w1DZChUsjfpnaaviiLs8F8FZ63uKhBG0QeiwK3E4eAO6XB35+kvt</vt:lpwstr>
  </property>
  <property fmtid="{D5CDD505-2E9C-101B-9397-08002B2CF9AE}" pid="67" name="x1ye=67">
    <vt:lpwstr>0mbmfl+9l6LQOC/0LMKUGwLLne6HqPLuuBMqHt3c75C+/0FLUDk+BUShmvgm6Y4ADCJkY+PD7TxzlDGwk69D+dJwGmTH9XxeJbIx7OiqTrgQhskVDV/pU/CfETxlO3xFJheQ13CVQykrff8v8XqCD6Gd17YqAy/eusbDvuoKtnNbOQaSUQKHGmjoN1xa5gVUuNzIC+gh1Li4x0o+3tdh24sxtMG2ArOnQFrRp7FAxl6gmGjiWX4ONWcDxNLRiUQ</vt:lpwstr>
  </property>
  <property fmtid="{D5CDD505-2E9C-101B-9397-08002B2CF9AE}" pid="68" name="x1ye=68">
    <vt:lpwstr>7B7VLUQYb/kiVZ/nKZSVzVj5WtjxiC1ef4yNgaQaWYAoeKCRqUHgivRxqqvYDoe8vnH+55tnki72qgf3qfLVz6/w+HCNIPPmi0cEfzJ07dXpiHmQEwpECMMXWzRx+GtTMI9UvxnxxeTRHc5R5oA0wAca0RI3C8TJn+3lrQMFnrHN+JxOK734tTaMALQFseMG3rEToJH0e+SjuEFBw6us10a1P2M2NySMr9y4h9U68tm397s37jS2iMJIA0z8q/W</vt:lpwstr>
  </property>
  <property fmtid="{D5CDD505-2E9C-101B-9397-08002B2CF9AE}" pid="69" name="x1ye=69">
    <vt:lpwstr>MyE9mYDY0JEYUcfWrBaVSJmBLwe/juqPkS9Zoiey5eNLE/OXJqh+GaB9yT2UhGOozGno9b/1ERFN2QY/MsBBsnRHFkM9vT58iw73keYV1xGEGCKxE2NrQ/mT/Qkg4XUvMfypGem5F4Jkt9E/6pncxll6oClfx/3fEt7l2NFEavNw03NWaGaQxGRx+P6yZV6HYQRPa3ZREJQuKRKJataQ6Zq7UNQXPM8bVPmYZ6N7jAMDhGdAgyiNo1UABlcDZU+</vt:lpwstr>
  </property>
  <property fmtid="{D5CDD505-2E9C-101B-9397-08002B2CF9AE}" pid="70" name="x1ye=7">
    <vt:lpwstr>Pcp+tpxMSkmFXa2IOMzALcfw1Oom0OWBvawGO9mYPWz6YzUJFNtp9ZB8YwdE5myLikuieLgFCWarOhy4dK1TD738R2cxiRvRaS71azrw7rFcx1nveLZfLrJUPrP4ZE9Dp4f1fRTnqtVXpc5Zj+GoUCQ49lHqOR/aGKgyyB/Omp7tBUtSh5rDKCQXVZfGFdLKwGs9a/cKva5UNl+zLSvPqbhYUd0K0d8r7jWyhyM//z9U7mYBcrc2/g2R6wd0Xbb</vt:lpwstr>
  </property>
  <property fmtid="{D5CDD505-2E9C-101B-9397-08002B2CF9AE}" pid="71" name="x1ye=70">
    <vt:lpwstr>+OVi1NqMZmWMtbMKvS3LuxyzKmeTdCwUlaHAmXr79l/xsuOCQ5ijMHpkwzoKlwSf0ip4WxWICqimhSCxuD5JdZFQDx0wBgotrnq+rkKeXtQrdCnpMUail48W8kU51w5fkKnjRnYsec1BIbx3OAms8eIdt5NK78nQG1c+kXX49/zsCYevzsjXQjBbqkGzAX+qjUpUWwrqtr51ENwH9puL/morLY0SikFrg1f5UZ/kf40DEmkWTRNxPeCCs/aq4jb</vt:lpwstr>
  </property>
  <property fmtid="{D5CDD505-2E9C-101B-9397-08002B2CF9AE}" pid="72" name="x1ye=71">
    <vt:lpwstr>0VPi0cw11mezmhQ8dKvPNFhcLVnqsdSTLleehGw/UuIFNDVb723Zhonn8MhXo1ssQoF1+ZviWYV+ZP/cG5q4u6yUGJMOiKZ7oTeKJhiVlArB5xMKwfeZET2JafN4atjH+Qh5EY1amLy2ZCntOK19IoJcLbcO3Yp7tNeJHdgnd2Htsx2xEJE4jda7Me6UnTjsrpAC9MspuZXgWdbJJW+FPrPXEopQBnW/2DniIRQD0OVTEERgnp5d00qpYbqhDFm</vt:lpwstr>
  </property>
  <property fmtid="{D5CDD505-2E9C-101B-9397-08002B2CF9AE}" pid="73" name="x1ye=72">
    <vt:lpwstr>QkmxleWXIJGa3gGTJoj1QP8sCTOhSoRa/QooPGxFm6OYSGHkHf3rZ2f6W3IIFkAuLHzKf8uSk98xzit1Gd6sgFf562J8klAYBs5K3zdm269GD4Qgisjf2Lke+fLDomV5NpyK4wU5x72QD7Cjzcoqhoja0NT9ix7LH4Ea2OWNY7QL2oxRvxseoBtYSvq1lyMNnPKv8ZIjrD2zKbVkEKzzDOAzEpn63I1l9C+mnfcwu1in4c1aYfiJ6UWDWf2+EC1</vt:lpwstr>
  </property>
  <property fmtid="{D5CDD505-2E9C-101B-9397-08002B2CF9AE}" pid="74" name="x1ye=73">
    <vt:lpwstr>VzcBiH0EXah6oZ8aPTIWpgkd9xDPhv7qJtxIMBg5LnCGCiGZvRIKq41tIQ4bFcsE1JzvmhWMhimVOE/V22BtEfJk34v0aboJJRTkKIHBt2bORySBOcywWP5PS0QxpD4MHiSP/9htKzO9QSU2UkSPJQBo9OzJIaFcLmLiqGPvpZ+9U9ajx7Qyec61AXvvc6byroaLviFy0yeAxz82bq0f4zRe97RFOcl3wxUIgVEZZPlUsuJ9RYETWRMhSgp05wz</vt:lpwstr>
  </property>
  <property fmtid="{D5CDD505-2E9C-101B-9397-08002B2CF9AE}" pid="75" name="x1ye=74">
    <vt:lpwstr>gTs6473vyfk++jU1k3kTenjI4n99o7/CWaMofOfe16oHrSkBoAoR9vCDTe1uWB+EiQWvsXx13Oq4gTim9E8Fs13ZXlOlFRKQ+Uj6fEl/MmyDJLFkenVfcgi4zCDfLLE5XYh/+1h9/TfWdg78n1SKyeNheU9axrusap+cWcaslSE/YgSJHccWlo33K0v0ELKpbf/lq00w36r3ZGHUv1nfUIp/fzd78HM0MVoA7Wyx4h+k/xuFE0F2ofBK98eDhnd</vt:lpwstr>
  </property>
  <property fmtid="{D5CDD505-2E9C-101B-9397-08002B2CF9AE}" pid="76" name="x1ye=75">
    <vt:lpwstr>TI5E4/5AB5DJ6plSEKVxp+mLoq+EZdgb58dGCEzTJgeK0H1+yzJovitOyD+yC921ENUnj4mzdFPUXzaKkZGX6+UHif9V52hSL6xL5dfKE34+P5/qDa6s9XrkEyr83A2v/U3mx2XC4qE6JeZ3/7OntvmmTu8r7fOws4Bjp0HshGH7WTVt2y7Jgt8KZwQi5YR1ouzizoM0k393B0muUodYaDiHMXS+krfEhaj1eA4tCMasFEtPM+r1FBr8Y/8bSp5</vt:lpwstr>
  </property>
  <property fmtid="{D5CDD505-2E9C-101B-9397-08002B2CF9AE}" pid="77" name="x1ye=76">
    <vt:lpwstr>9GVAwQrtdQkUQIXU/wl9IMGZzFcKaJjwe29h+UG3oqSWEgA7Aln9/QAOJAlTxlYLOdS86kNjHI78/YtOPHsufn3HY3ZeBsciM0oFSt9Klid8cKUq60BrAu0RCGnC6KdZVOsVK0Ddor+wNWLLLUZDL2SrxSbBy+dPCayeMtaiwDdnkXP0AldQddvN3Ko4DPZWAqCqDmrOpp17iPa4fVCh8kxsBOl6uxJ09C3hSuFP/t3PoB6FIXWfCHNSiKt4/D5</vt:lpwstr>
  </property>
  <property fmtid="{D5CDD505-2E9C-101B-9397-08002B2CF9AE}" pid="78" name="x1ye=77">
    <vt:lpwstr>rFqvsOrHrWB/IfclCZn4pXfyYFRLRxSUqr0PYSF+SJ3tzv0nhzC3r0tQHzVbeBMknxGXlRm3Lsd1Zu2XgKnxawLo06k+v/fwKLKE+a7ILsShvbZ8p5h98qZu/Ax51K8dfXfjoSHSfbax9hp8eTHKN9yds3fXrADD+Amgqh8+bav10zZ7Pf4FI0yDX+Kxkayh/f7NtOPD/lz1w5UhriGTd/adRDWAuNY8dH9XdRF/hKR2NWZNet0X3QjbN/nIoJv</vt:lpwstr>
  </property>
  <property fmtid="{D5CDD505-2E9C-101B-9397-08002B2CF9AE}" pid="79" name="x1ye=78">
    <vt:lpwstr>lFgUPKH/EFMkDbjhDz0h+69sPTe69mtWOoFicshMK95WqWpiW8eEdRcSijGvGYf+doeMoG5KgDPEvyE/OFQ0c82NRPJogA17lDnsUWMapPiP3ZH4AY/ZMcC6Ox/a4Tk+OT5PFyLauqVfIGR6fmz8meP9aP5ApkiGScCNGrg6Lq49i0HTto6suBfQubaLbj+OyCAjURC7Py9OXUiSh+X+qbW2cjLTo8nE7B9rg8jffBM2Aiu8/mZjwLgAEdPdvQO</vt:lpwstr>
  </property>
  <property fmtid="{D5CDD505-2E9C-101B-9397-08002B2CF9AE}" pid="80" name="x1ye=79">
    <vt:lpwstr>eS60+65oquZcn9Dm/ZDIubXDKTga/Sa0Or8vrZsLcDVv3TdA9pUP2cnlvf4K7ytFHLDsgtG7ptACnAfJdYzeqOYT/opsoJtuPLp0r2JpY0J9hEQQ8HkS5rUoeQD3Aihusr5l00kgftYsdEHZ1T8CZayqVb8slhK6Hub0r2/IYK/GsbHZkYuHnijFrmywsLfs81Vt2IZJWJqEecbII0073Q+VOOYXf3VoPN7IUFZtpnMcH9+ePLZUTjOJPdm6hgq</vt:lpwstr>
  </property>
  <property fmtid="{D5CDD505-2E9C-101B-9397-08002B2CF9AE}" pid="81" name="x1ye=8">
    <vt:lpwstr>DAWKhT27oaXzt1BL0PgF5YE/lQnyt6olvftAZHbFJTWXXzqFmIoa2mxt0GoS/Pv+WGHlzxo1419b6AbVLGwrk6mOeGjjk6ZYrZD7gLKdIvHEZ2nf6cE99yZlx9vE0kJW9fSCtVkgKHwH8bcVG/zlfVIDHCTYG7W/V8sEwHdIJJ76zsz6dm7+6XBAzN3VXqY+BS7wOPajbKDsZxnAJW97k14It+eHnaFNPhMmX3vfYithYhFQzp74ovOkOyp5n6g</vt:lpwstr>
  </property>
  <property fmtid="{D5CDD505-2E9C-101B-9397-08002B2CF9AE}" pid="82" name="x1ye=80">
    <vt:lpwstr>ZR2GJUql2O/YQWqznSHigOU5BK5eKbytSCVpXR7+Ls3+3uISkDQsWX1Mun8sVWoE5pftflmKUtpeGEnSD0U1IYoWkBRKgLXdmo61vuNPf/XCVfQi9koVoudJHQNjWf0TIjhFJh2r0sz2fzY4v7YlKva2+7jJ+1yIse/VCQI+ANCHWuM8I7V3KJJ9MO1ZM7oK/0z5EFOCQt/oGeCg8/5u8Nchdf7WFgBkGc+UlRBKOf+ZGPJgPG4f2B8X+OmJDH6</vt:lpwstr>
  </property>
  <property fmtid="{D5CDD505-2E9C-101B-9397-08002B2CF9AE}" pid="83" name="x1ye=81">
    <vt:lpwstr>AfwCzXvUau74Tri13//LnZvwD+CDJvpcMH3IOoh34y3P17YauMQ8qzfb+dNy/lPM+ER6mOGg2gdz5l9znezc+fXYRjzxuxW/LdGpszfh8DnJp1UEkAB3NSNgvtwqa37RRnnHPG6xfvCCfq1WW3RmcdEFRbhuF+AHjwjBK+/XZnD8LVmUqpyJs0N9a57jUSwvZJ9xyjMBdHZUOpl4rVJ2vDKSPPsWrdrX1yzUOL2nQUApFLOaVZyMX09j4ZZ9ZeY</vt:lpwstr>
  </property>
  <property fmtid="{D5CDD505-2E9C-101B-9397-08002B2CF9AE}" pid="84" name="x1ye=82">
    <vt:lpwstr>fi/faby6ztZ+27erxY3EbbBhBuPdJ+L4+BjX9V3RDx+AjLJWobF5IrGDydDHm6xJvYdKAbKRGg3jDV1eyZD6BSBiQ1RUHmEAb5vixKkwYlh3KazhTtec5cHnVV98dWeyKoqPrpIwP7/59KxExaxrAUVXjECrGfgdjAlBdpoT4teezClu4ek9u6oWHbcsOttiIyL3+tNLreAD/4kvJchi2dDGDVYC0OWPnrUw14gyzdX6emcJlGuu0iJydWhnTVi</vt:lpwstr>
  </property>
  <property fmtid="{D5CDD505-2E9C-101B-9397-08002B2CF9AE}" pid="85" name="x1ye=83">
    <vt:lpwstr>X++SmUWA8oAbUn8eRzY1ol1ZiQasO7CcZCe0KGaYIlA77wgWSB0RaIIOdXb0yxbJPSZycqKaaFDlVLMVrpwAt712uwt36/sId0D3usDrcgMl+Dyiziry9WaUjk8qP33TzFIX3PfhACSLz41irllqJCPYd4KmDwlj9GbUh144+55rJrkBsRn61VDRuZ+mW0J/HpA9mCqXBsoBTT+Lctt37kaS/FO+af9ocEPTxQ5yJtuo0/7b9aXjxobGKQhph5v</vt:lpwstr>
  </property>
  <property fmtid="{D5CDD505-2E9C-101B-9397-08002B2CF9AE}" pid="86" name="x1ye=84">
    <vt:lpwstr>fbV1ifCsr9euxfJjQQpByIDDdvv/cmCvFSVHMBCPfWRpHCeK1eofbJ8SE6oM3z3G1Ue/PT+IAHs7mCYeNM6QwuHWW3Lco78wDNVZAexsNgAJ5tBl8xGgvlTUCgh3qlWpkq2TJmo8fS5e1MRUsEuWXCNDDJZAKvgjpy8xqvBLSxW8d7IoHmdMhV+rH8kXrkNnVkeL106C+Btnh1cvkgYt+COHrjVZGfYPf8fb6zJXU0HpDzxCa/XkDF2prOkXlEN</vt:lpwstr>
  </property>
  <property fmtid="{D5CDD505-2E9C-101B-9397-08002B2CF9AE}" pid="87" name="x1ye=85">
    <vt:lpwstr>5UkWqzFpZt+vM1IS3DnE4MrbAsCYT1TrbT6pny/v5hmxrTXYVVRATz51Y81/8SCQ1s1p9Rc0erHLE+jV4NCX5w1mp1I3+Nze/gsa+keuBh05jtfdV5JOhcESOEP11WFBqaoaSu9bKSYpCMIK3Xwh5fcKDrhyCjPo6TQp0sDT8UYURtIc6Cn/7oTpFf/hRj45YRV61KY0xdRIRnSops0tX3BgwevIvWOEGbLqbztRfu5qoQvm62hvojGMUfpyLrz</vt:lpwstr>
  </property>
  <property fmtid="{D5CDD505-2E9C-101B-9397-08002B2CF9AE}" pid="88" name="x1ye=86">
    <vt:lpwstr>H3HyOFGKeW/NCcGp0iXMriyU945DdIiN+viLG/EAvyLKR4EIiYw4i5G5k1JtkVgPYOHmMUsmpgtiGIU0RynvpCy3GMitXi8vAW3YomXfThk/yYsp02HfXPI8h55A+oGO/OTA640VOdom9Gr11MwZOzY5wG7JBGmRGLspfacFJ0+KgTztcruQLSinPccFF8VjDpH+WnJHIkLqpqfGKpgaSEoc9fxlH2HIbBlM+t/AppkvfLRLc4rHQAJtbB7ay2U</vt:lpwstr>
  </property>
  <property fmtid="{D5CDD505-2E9C-101B-9397-08002B2CF9AE}" pid="89" name="x1ye=87">
    <vt:lpwstr>d6tRfC6fIXkG/0ek1rp28HJRRW9gdwdc/zlwODWSqeEm+ODlTJfR2/K0OuBph7pQW3vaKz4G2UKI3ngWP3ft7hE2jafS/PV+pMUcFF/r24gqQN6IDHKUwArnxtsizPGCfKntVzI9KQbtn+avoTG9z3wjh1b4qV67ERZsq99BSEs6G6liMl30G2POmHlzKNbHhGtmpC/NqpkMN7UZLnG+0E4j6hhz6jrNmfHNrc2sY6mcsYFUHuudWY44Uy5SWP4</vt:lpwstr>
  </property>
  <property fmtid="{D5CDD505-2E9C-101B-9397-08002B2CF9AE}" pid="90" name="x1ye=88">
    <vt:lpwstr>P2TYZ6RrXujqzUqbrm68+K7P5m2ATbNmjMjxE0P7K4LXMrW9lsTLKxUcofZfK9JGCWPRzvR9Ydk+C4kccdtCiEbMTZSt/lpjqQ+RzSRBgSaQysiQ0Rq9C5B3zvJxEfRnIkpJL/A9NQ2aQ3hKtWmLe3sGF04bOeby8BPPSeJVzMh+2ThnWJTKaHKZDyB/8fQihcbLQCEjnz33ZmtI9/v/+SiqSPR5KoajUTgXshpOtI9IpUxZnmgV/vTksU+9j+9</vt:lpwstr>
  </property>
  <property fmtid="{D5CDD505-2E9C-101B-9397-08002B2CF9AE}" pid="91" name="x1ye=89">
    <vt:lpwstr>D5JLS8aY9JhuC0fNc3WS4C/PhIKqtBEGz8ZjDekecq1qQpjPJhELC8mCGs1zLfvPY5NFrSqAyZrJk+1ZrH7yXaf62hN7jdnu9j9KluD9WtOzP7uhOGiTwT3T77G+sdVGL2iPuSTn07lJf1nJuZM2EfYobQQzEeQewZ2NkPLQfhxUNEdPccGuRhd0ztXS9eLIhEdcQ+Al/smG96QikElbvGIJGRHHWXv6/dQ/rVwFIbm7yW80HmqbvW12kpYigTa</vt:lpwstr>
  </property>
  <property fmtid="{D5CDD505-2E9C-101B-9397-08002B2CF9AE}" pid="92" name="x1ye=9">
    <vt:lpwstr>JU7+7ztFPVWfo9gpOTsJm01U/VpxSBkkJQwPbqpW7RXxiwQfqTXDg4BAbBU76ybo+90Vxe2dcHO8AtaBvZCy9jeSORpkxuIXqPMNNsI+TfplOfv8+PXTyZvEWoIbhZ/Mj9pPJMI41KdjVRx2AWb0658Ntu2i3lZuCir6HoxUCPNmCmPTbfuU4zBt4bEWLUPgT2aa6G6o1jIKj0eDNNZvKdODNo0tuRlosT9k9u3RBY/b9+erj/dNY0uXkb4pj7L</vt:lpwstr>
  </property>
  <property fmtid="{D5CDD505-2E9C-101B-9397-08002B2CF9AE}" pid="93" name="x1ye=90">
    <vt:lpwstr>IGYu6rgPwaAgMaJscUo30tImSju5XR55Omkkonb1q/Vs7pVz8vvEycLBXTtEI8+m+MwK0D0AtPdotF1abgC/lWSCS6lNATMoVM2rkj0WlA/h5NM+mn2TxI8Ekec+rGn1f2h4HFh8CmXSMnNnBWv5sPXdSny6bA35HiKBNjTNUswzhudfEJYx3oEtgQlHlagTVEupG6HLYDphW/WNEndHXg90mWB/x1ll0urPrJzYDPO+SFljNzEKe9h5mmhTLpx</vt:lpwstr>
  </property>
  <property fmtid="{D5CDD505-2E9C-101B-9397-08002B2CF9AE}" pid="94" name="x1ye=91">
    <vt:lpwstr>Q6AoOFRErJi2wEjd6v28Ay10sbICLlpBQj3HEPpMFQVgBBcL4L+ygYfU7s8yhb78TS2Gl77a38KELh/J+YLtFrwpGf1Z5gkjhN8RAQJcCBgrwewl5hpM94uoHAF3pEVZFSI0fBR5SfCHEEbRKfbiFpSNdJp0HTTdYJwmaDIMFlS2HFw34lj5XjLmw0nXP5RtyCCxuzKxO8Q0vi49Rg3u1DWFuYEYcPcRfKYxyEEUV1O6WslLYLRJPh1PEC42UgA</vt:lpwstr>
  </property>
  <property fmtid="{D5CDD505-2E9C-101B-9397-08002B2CF9AE}" pid="95" name="x1ye=92">
    <vt:lpwstr>Q53L5wS5cQ+73o76RqArt/XzDBWvs+DAaBKMNTFa1z7mBggB4x0pw90ijFX+m6qoKmNkO5l71y/Pk5iAa211gdKkFu3zz3xcaxBmvhCB5yCNUdWbsyNgfeDQys3ih7sYpnNwKT5WlUarwW0wdxdQy6A4PJGNlXMt+iYBYG2iqtKavWhxM5t5GDp/MQKnPBRbS2VKsX4665lwQaP9UFcDPoMy/xh10d+2SvDlrEEEfzMNgvEmMYjV/aqpwXc+Y7S</vt:lpwstr>
  </property>
  <property fmtid="{D5CDD505-2E9C-101B-9397-08002B2CF9AE}" pid="96" name="x1ye=93">
    <vt:lpwstr>2fFGohZg4O+AlF3sndYnpblA8U+a/AVScTZE+9oQ9PmOp4NF55qYAUjxRVw/4Ez/R73OcLf24DwoHMN3GPA/zFvQjEIEW5+k2yiNZT5Ml5WF+ycklhCsL3bcU57pe4oS5dSPquPb4UWM7ssaYstfvTwN3Sb6r6YeSRCwxpEypgihkZScQww4MVOURhLXrTpOgVNBPkEW8JtS+6rSCZ4emLjn8tZTjPnQl2g4xMzTBq1LvgEJJaCf16L+Dq3/PPF</vt:lpwstr>
  </property>
  <property fmtid="{D5CDD505-2E9C-101B-9397-08002B2CF9AE}" pid="97" name="x1ye=94">
    <vt:lpwstr>FDlQus7/tuuowKaUpa/T6GpHLVdArRQk/TWy0u5cTh5TIfju02JAhz8F0rrHuOIoof++KQTqfCxm0dTchcEt8cBtWehvIn6HXiBEgQfkmZx5QjapzcQHakk650wviuhexvZVguSsMjGJyl/FM9iLQX4qtyYEE+W9dt6ivE2CJcQ0OZl8A25e/voTIBKVxUeU+r+yQVYSob9uwKxaipoZ/l4nQQqRW7E4cPfb0U07bSs0wOiR8PGCtu71fqMn6/o</vt:lpwstr>
  </property>
  <property fmtid="{D5CDD505-2E9C-101B-9397-08002B2CF9AE}" pid="98" name="x1ye=95">
    <vt:lpwstr>6gDIjdOxsRfKXxw/in/AOY6J7edpJ41nqvLvIEC8J85AwmRAJqs6Mm6KAOIe0jLiHblz2j4495t/RMtvIksILH3mf7l8oo006uEq+KPxCe+yyzDw4v//6thTfo7e37VneVE0mgscQWfurrOIi7mtaC+uSmFb3aBik/ncbCqBrAo2jWZBgp2uxplXZjWh3kPXr61osQ7gFQgDwh2IQRFdTOD63ss9NetEpGH9ex5emjcWN9zvHUltYnYK4awiKhY</vt:lpwstr>
  </property>
  <property fmtid="{D5CDD505-2E9C-101B-9397-08002B2CF9AE}" pid="99" name="x1ye=96">
    <vt:lpwstr>MYusWFdte5KO7PR6Jw4DwMqattQzgfsHVyGWC7qZe7B7DVMtw3/i7m6Q3cNYn8SFhC1xHkyA5FoWH0vdFwe+IE6aPs4v/yqaKf1tKs9IVb+emJsqOpmipo+57J69i4sDw22L5x4DTK0/1M3mf6apH0RLt8LUKgCHZDC3BOa6+p+jsPIKnxLMrWld/jFNIdm4/yVpb9LOfm8tSwbxPAvNKbCRJagBpC+p3IeVkFnKhrTVBMZml9itxml/aKbpUYm</vt:lpwstr>
  </property>
  <property fmtid="{D5CDD505-2E9C-101B-9397-08002B2CF9AE}" pid="100" name="x1ye=97">
    <vt:lpwstr>P8wjbf9RBy8cRlZJ+07ait8CCvhi+p7FUH70SPLvzB4lgvmQr446c4ftpyeP/b8NulhIVliGyYFNmb+I/AUtiP0WzUt92sb/aiYk4gWSve8+oyxAYzofU0Dx6KWVBIMlm/WNSEAzujOhCt+kQlxn7RQbf83oMQ1DJD9zQpSumfCiK0X/RrvdELxyLxKUxvvReRRcbyu/2QwFw5AT8WS57Dcp+BwOEZHbbBEIguqNaRR+Pda7EeU2NmUP/DhC25J</vt:lpwstr>
  </property>
  <property fmtid="{D5CDD505-2E9C-101B-9397-08002B2CF9AE}" pid="101" name="x1ye=98">
    <vt:lpwstr>tSMymQNtoCwhIAZ+Y+/8bzj42Ksh6HfM24K9QwUVBA3n1YYzvC3c0c0r0+lWbOrJWHTO9/TkuWWK0zH0kvu3zyKLWUY0sordLvJ8rzkgvygSWUduO2tsOn+qQuPhign2DnQlOgU1ke/wDPqOaoIGEAAA==</vt:lpwstr>
  </property>
</Properties>
</file>